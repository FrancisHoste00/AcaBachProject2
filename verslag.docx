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5232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  <w15:appearance w15:val="hidden"/>
          </w:sdtPr>
          <w:sdtEndPr/>
          <w:sdtContent>
            <w:p w:rsidR="003E4BB5" w:rsidRDefault="003E4BB5">
              <w:r>
                <w:rPr>
                  <w:noProof/>
                  <w:lang w:val="nl-BE" w:eastAsia="nl-BE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wp:positionV relativeFrom="margin">
                          <wp:align>bottom</wp:align>
                        </wp:positionV>
                        <wp:extent cx="5791200" cy="6210300"/>
                        <wp:effectExtent l="0" t="0" r="12700" b="11430"/>
                        <wp:wrapTopAndBottom/>
                        <wp:docPr id="6" name="Tekstvak 6" descr="Titel, subtitel en samenvatting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210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81FC0" w:rsidRPr="00E46AEF" w:rsidRDefault="00664440" w:rsidP="00B33D36">
                                    <w:pPr>
                                      <w:pStyle w:val="Titel1"/>
                                      <w:jc w:val="center"/>
                                    </w:pPr>
                                    <w:sdt>
                                      <w:sdtPr>
                                        <w:alias w:val="Titel"/>
                                        <w:tag w:val=""/>
                                        <w:id w:val="701364701"/>
                                        <w:placeholder>
                                          <w:docPart w:val="0A4D71FA532F461EBCAD24B5B2BC79B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F62888">
                                          <w:t>Projectlab Bachelor EO-ICT</w:t>
                                        </w:r>
                                      </w:sdtContent>
                                    </w:sdt>
                                  </w:p>
                                  <w:p w:rsidR="00B81FC0" w:rsidRPr="00E46AEF" w:rsidRDefault="00F62888" w:rsidP="00B33D36">
                                    <w:pPr>
                                      <w:pStyle w:val="Subtitel"/>
                                      <w:jc w:val="center"/>
                                    </w:pPr>
                                    <w:r>
                                      <w:t>Quizcomputer</w:t>
                                    </w:r>
                                  </w:p>
                                  <w:p w:rsidR="00B81FC0" w:rsidRPr="00E46AEF" w:rsidRDefault="00B81FC0">
                                    <w:pPr>
                                      <w:pStyle w:val="Samenvatting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85000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vak 6" o:spid="_x0000_s1026" type="#_x0000_t202" alt="Titel, subtitel en samenvatting" style="position:absolute;margin-left:0;margin-top:0;width:456pt;height:489pt;z-index:251663360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" filled="f" stroked="f" strokeweight=".5pt">
                        <v:textbox inset="0,0,0,0">
                          <w:txbxContent>
                            <w:p w:rsidR="00B81FC0" w:rsidRPr="00E46AEF" w:rsidRDefault="00664440" w:rsidP="00B33D36">
                              <w:pPr>
                                <w:pStyle w:val="Titel1"/>
                                <w:jc w:val="center"/>
                              </w:pPr>
                              <w:sdt>
                                <w:sdtPr>
                                  <w:alias w:val="Titel"/>
                                  <w:tag w:val=""/>
                                  <w:id w:val="701364701"/>
                                  <w:placeholder>
                                    <w:docPart w:val="0A4D71FA532F461EBCAD24B5B2BC79B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F62888">
                                    <w:t>Projectlab Bachelor EO-ICT</w:t>
                                  </w:r>
                                </w:sdtContent>
                              </w:sdt>
                            </w:p>
                            <w:p w:rsidR="00B81FC0" w:rsidRPr="00E46AEF" w:rsidRDefault="00F62888" w:rsidP="00B33D36">
                              <w:pPr>
                                <w:pStyle w:val="Subtitel"/>
                                <w:jc w:val="center"/>
                              </w:pPr>
                              <w:r>
                                <w:t>Quizcomputer</w:t>
                              </w:r>
                            </w:p>
                            <w:p w:rsidR="00B81FC0" w:rsidRPr="00E46AEF" w:rsidRDefault="00B81FC0">
                              <w:pPr>
                                <w:pStyle w:val="Samenvatting"/>
                              </w:pP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val="nl-BE" w:eastAsia="nl-BE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0" allowOverlap="0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Tekstvak 3" descr="Contactgevens bedrijf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Bedrijf"/>
                                      <w:tag w:val=""/>
                                      <w:id w:val="-151675638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B81FC0" w:rsidRPr="00E46AEF" w:rsidRDefault="00B81FC0">
                                        <w:pPr>
                                          <w:pStyle w:val="Geenregelafstand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rPr>
                                            <w:kern w:val="20"/>
                                          </w:rPr>
                                          <w:t>Francis Hoste</w:t>
                                        </w:r>
                                      </w:p>
                                    </w:sdtContent>
                                  </w:sdt>
                                  <w:p w:rsidR="00B81FC0" w:rsidRDefault="00F62888">
                                    <w:pPr>
                                      <w:pStyle w:val="Geenregelafstand"/>
                                    </w:pPr>
                                    <w:proofErr w:type="spellStart"/>
                                    <w:r>
                                      <w:t>Gerd</w:t>
                                    </w:r>
                                    <w:proofErr w:type="spellEnd"/>
                                    <w:r>
                                      <w:t xml:space="preserve"> Van Buggenhout</w:t>
                                    </w:r>
                                  </w:p>
                                  <w:p w:rsidR="00F62888" w:rsidRDefault="00F62888">
                                    <w:pPr>
                                      <w:pStyle w:val="Geenregelafstand"/>
                                    </w:pPr>
                                    <w:r>
                                      <w:t xml:space="preserve">Jonas Van </w:t>
                                    </w:r>
                                    <w:proofErr w:type="spellStart"/>
                                    <w:r>
                                      <w:t>Waes</w:t>
                                    </w:r>
                                    <w:proofErr w:type="spellEnd"/>
                                  </w:p>
                                  <w:p w:rsidR="00F62888" w:rsidRDefault="00F62888">
                                    <w:pPr>
                                      <w:pStyle w:val="Geenregelafstand"/>
                                    </w:pPr>
                                    <w:r>
                                      <w:t>Kevin Van Hee</w:t>
                                    </w:r>
                                  </w:p>
                                  <w:p w:rsidR="00F62888" w:rsidRDefault="00F62888">
                                    <w:pPr>
                                      <w:pStyle w:val="Geenregelafstand"/>
                                    </w:pPr>
                                    <w:r>
                                      <w:t xml:space="preserve">Tomas </w:t>
                                    </w:r>
                                    <w:proofErr w:type="spellStart"/>
                                    <w:r>
                                      <w:t>Kello</w:t>
                                    </w:r>
                                    <w:proofErr w:type="spellEnd"/>
                                  </w:p>
                                  <w:p w:rsidR="00F62888" w:rsidRDefault="00F62888">
                                    <w:pPr>
                                      <w:pStyle w:val="Geenregelafstand"/>
                                    </w:pPr>
                                  </w:p>
                                  <w:p w:rsidR="00B81FC0" w:rsidRPr="00E46AEF" w:rsidRDefault="00B81FC0">
                                    <w:pPr>
                                      <w:pStyle w:val="Geenregelafstand"/>
                                    </w:pPr>
                                    <w:r>
                                      <w:t xml:space="preserve">Academiejaar </w:t>
                                    </w:r>
                                    <w:r w:rsidR="00F62888">
                                      <w:t>2014-2015</w:t>
                                    </w:r>
                                  </w:p>
                                  <w:p w:rsidR="00B81FC0" w:rsidRPr="00E46AEF" w:rsidRDefault="00B81FC0" w:rsidP="00B33D36">
                                    <w:pPr>
                                      <w:pStyle w:val="Geenregelafstand"/>
                                    </w:pPr>
                                  </w:p>
                                  <w:p w:rsidR="00B81FC0" w:rsidRPr="00E46AEF" w:rsidRDefault="00B81FC0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 id="Tekstvak 3" o:spid="_x0000_s1027" type="#_x0000_t202" alt="Contactgevens bedrijf" style="position:absolute;margin-left:0;margin-top:0;width:492pt;height:101.25pt;z-index:251664384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Bedrijf"/>
                                <w:tag w:val=""/>
                                <w:id w:val="-151675638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B81FC0" w:rsidRPr="00E46AEF" w:rsidRDefault="00B81FC0">
                                  <w:pPr>
                                    <w:pStyle w:val="Geenregelafstand"/>
                                    <w:rPr>
                                      <w:kern w:val="20"/>
                                    </w:rPr>
                                  </w:pPr>
                                  <w:r>
                                    <w:rPr>
                                      <w:kern w:val="20"/>
                                    </w:rPr>
                                    <w:t>Francis Hoste</w:t>
                                  </w:r>
                                </w:p>
                              </w:sdtContent>
                            </w:sdt>
                            <w:p w:rsidR="00B81FC0" w:rsidRDefault="00F62888">
                              <w:pPr>
                                <w:pStyle w:val="Geenregelafstand"/>
                              </w:pPr>
                              <w:proofErr w:type="spellStart"/>
                              <w:r>
                                <w:t>Gerd</w:t>
                              </w:r>
                              <w:proofErr w:type="spellEnd"/>
                              <w:r>
                                <w:t xml:space="preserve"> Van Buggenhout</w:t>
                              </w:r>
                            </w:p>
                            <w:p w:rsidR="00F62888" w:rsidRDefault="00F62888">
                              <w:pPr>
                                <w:pStyle w:val="Geenregelafstand"/>
                              </w:pPr>
                              <w:r>
                                <w:t xml:space="preserve">Jonas Van </w:t>
                              </w:r>
                              <w:proofErr w:type="spellStart"/>
                              <w:r>
                                <w:t>Waes</w:t>
                              </w:r>
                              <w:proofErr w:type="spellEnd"/>
                            </w:p>
                            <w:p w:rsidR="00F62888" w:rsidRDefault="00F62888">
                              <w:pPr>
                                <w:pStyle w:val="Geenregelafstand"/>
                              </w:pPr>
                              <w:r>
                                <w:t>Kevin Van Hee</w:t>
                              </w:r>
                            </w:p>
                            <w:p w:rsidR="00F62888" w:rsidRDefault="00F62888">
                              <w:pPr>
                                <w:pStyle w:val="Geenregelafstand"/>
                              </w:pPr>
                              <w:r>
                                <w:t xml:space="preserve">Tomas </w:t>
                              </w:r>
                              <w:proofErr w:type="spellStart"/>
                              <w:r>
                                <w:t>Kello</w:t>
                              </w:r>
                              <w:proofErr w:type="spellEnd"/>
                            </w:p>
                            <w:p w:rsidR="00F62888" w:rsidRDefault="00F62888">
                              <w:pPr>
                                <w:pStyle w:val="Geenregelafstand"/>
                              </w:pPr>
                            </w:p>
                            <w:p w:rsidR="00B81FC0" w:rsidRPr="00E46AEF" w:rsidRDefault="00B81FC0">
                              <w:pPr>
                                <w:pStyle w:val="Geenregelafstand"/>
                              </w:pPr>
                              <w:r>
                                <w:t xml:space="preserve">Academiejaar </w:t>
                              </w:r>
                              <w:r w:rsidR="00F62888">
                                <w:t>2014-2015</w:t>
                              </w:r>
                            </w:p>
                            <w:p w:rsidR="00B81FC0" w:rsidRPr="00E46AEF" w:rsidRDefault="00B81FC0" w:rsidP="00B33D36">
                              <w:pPr>
                                <w:pStyle w:val="Geenregelafstand"/>
                              </w:pPr>
                            </w:p>
                            <w:p w:rsidR="00B81FC0" w:rsidRPr="00E46AEF" w:rsidRDefault="00B81FC0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  <w:p w:rsidR="003E4BB5" w:rsidRDefault="003E4BB5"/>
        <w:p w:rsidR="003E4BB5" w:rsidRDefault="003E4BB5">
          <w:r>
            <w:rPr>
              <w:b/>
              <w:bCs/>
            </w:rPr>
            <w:lastRenderedPageBreak/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kern w:val="20"/>
          <w:sz w:val="22"/>
          <w:szCs w:val="20"/>
        </w:rPr>
        <w:id w:val="546654821"/>
        <w:docPartObj>
          <w:docPartGallery w:val="Table of Contents"/>
          <w:docPartUnique/>
        </w:docPartObj>
      </w:sdtPr>
      <w:sdtEndPr/>
      <w:sdtContent>
        <w:p w:rsidR="00443F08" w:rsidRPr="00225F89" w:rsidRDefault="00443F08">
          <w:pPr>
            <w:pStyle w:val="Kopvaninhoudsopgave"/>
            <w:rPr>
              <w:b w:val="0"/>
            </w:rPr>
          </w:pPr>
          <w:r w:rsidRPr="00225F89">
            <w:rPr>
              <w:b w:val="0"/>
            </w:rPr>
            <w:t>Inhoud</w:t>
          </w:r>
        </w:p>
        <w:p w:rsidR="00625A72" w:rsidRDefault="00443F08">
          <w:pPr>
            <w:pStyle w:val="Inhopg1"/>
            <w:tabs>
              <w:tab w:val="left" w:pos="44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96799" w:history="1">
            <w:r w:rsidR="00625A72" w:rsidRPr="005C6E67">
              <w:rPr>
                <w:rStyle w:val="Hyperlink"/>
                <w:noProof/>
              </w:rPr>
              <w:t>2</w:t>
            </w:r>
            <w:r w:rsidR="00625A72"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="00625A72" w:rsidRPr="005C6E67">
              <w:rPr>
                <w:rStyle w:val="Hyperlink"/>
                <w:noProof/>
              </w:rPr>
              <w:t>Figurenlijst</w:t>
            </w:r>
            <w:r w:rsidR="00625A72">
              <w:rPr>
                <w:noProof/>
                <w:webHidden/>
              </w:rPr>
              <w:tab/>
            </w:r>
            <w:r w:rsidR="00625A72">
              <w:rPr>
                <w:noProof/>
                <w:webHidden/>
              </w:rPr>
              <w:fldChar w:fldCharType="begin"/>
            </w:r>
            <w:r w:rsidR="00625A72">
              <w:rPr>
                <w:noProof/>
                <w:webHidden/>
              </w:rPr>
              <w:instrText xml:space="preserve"> PAGEREF _Toc418696799 \h </w:instrText>
            </w:r>
            <w:r w:rsidR="00625A72">
              <w:rPr>
                <w:noProof/>
                <w:webHidden/>
              </w:rPr>
            </w:r>
            <w:r w:rsidR="00625A72">
              <w:rPr>
                <w:noProof/>
                <w:webHidden/>
              </w:rPr>
              <w:fldChar w:fldCharType="separate"/>
            </w:r>
            <w:r w:rsidR="00625A72">
              <w:rPr>
                <w:noProof/>
                <w:webHidden/>
              </w:rPr>
              <w:t>2</w:t>
            </w:r>
            <w:r w:rsidR="00625A72"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1"/>
            <w:tabs>
              <w:tab w:val="left" w:pos="44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0" w:history="1">
            <w:r w:rsidRPr="005C6E6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Productomschrijving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1"/>
            <w:tabs>
              <w:tab w:val="left" w:pos="44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1" w:history="1">
            <w:r w:rsidRPr="005C6E6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Hardwarbeschrijving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2" w:history="1">
            <w:r w:rsidRPr="005C6E6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LED-Board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3" w:history="1">
            <w:r w:rsidRPr="005C6E6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4" w:history="1">
            <w:r w:rsidRPr="005C6E6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Voeding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5" w:history="1">
            <w:r w:rsidRPr="005C6E6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Netwerkinfrastructuur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1"/>
            <w:tabs>
              <w:tab w:val="left" w:pos="44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7" w:history="1">
            <w:r w:rsidRPr="005C6E6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Softwarebeschrijving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8" w:history="1">
            <w:r w:rsidRPr="005C6E6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09" w:history="1">
            <w:r w:rsidRPr="005C6E6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10" w:history="1">
            <w:r w:rsidRPr="005C6E6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Serversoftware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11" w:history="1">
            <w:r w:rsidRPr="005C6E67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Stuurprogramma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1"/>
            <w:tabs>
              <w:tab w:val="left" w:pos="44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12" w:history="1">
            <w:r w:rsidRPr="005C6E6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Toekomstig 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72" w:rsidRDefault="00625A72">
          <w:pPr>
            <w:pStyle w:val="Inhopg1"/>
            <w:tabs>
              <w:tab w:val="left" w:pos="44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Cs w:val="22"/>
              <w:lang w:val="nl-BE" w:eastAsia="nl-BE"/>
            </w:rPr>
          </w:pPr>
          <w:hyperlink w:anchor="_Toc418696813" w:history="1">
            <w:r w:rsidRPr="005C6E6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kern w:val="0"/>
                <w:szCs w:val="22"/>
                <w:lang w:val="nl-BE" w:eastAsia="nl-BE"/>
              </w:rPr>
              <w:tab/>
            </w:r>
            <w:r w:rsidRPr="005C6E67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08" w:rsidRDefault="00443F08">
          <w:r>
            <w:rPr>
              <w:b/>
              <w:bCs/>
            </w:rPr>
            <w:fldChar w:fldCharType="end"/>
          </w:r>
        </w:p>
      </w:sdtContent>
    </w:sdt>
    <w:p w:rsidR="00EA76CF" w:rsidRDefault="00EA76CF"/>
    <w:p w:rsidR="00225F89" w:rsidRDefault="00225F89" w:rsidP="00225F89">
      <w:pPr>
        <w:pStyle w:val="Kop1"/>
      </w:pPr>
      <w:bookmarkStart w:id="0" w:name="_Toc418696799"/>
      <w:r>
        <w:t>Figurenlijst</w:t>
      </w:r>
      <w:bookmarkEnd w:id="0"/>
    </w:p>
    <w:p w:rsidR="00EF200F" w:rsidRPr="00DC509E" w:rsidRDefault="00225F89" w:rsidP="00EF200F">
      <w:fldSimple w:instr=" TOC \c &quot;Figuur&quot; ">
        <w:r w:rsidR="00F62888">
          <w:rPr>
            <w:b/>
            <w:bCs/>
            <w:noProof/>
          </w:rPr>
          <w:t>Geen gegevens voor lijst met afbeeldingen gevonden.</w:t>
        </w:r>
      </w:fldSimple>
    </w:p>
    <w:p w:rsidR="00DC509E" w:rsidRPr="00DC509E" w:rsidRDefault="00DC509E" w:rsidP="00DC509E"/>
    <w:p w:rsidR="00DC509E" w:rsidRDefault="00DC509E"/>
    <w:p w:rsidR="00DC509E" w:rsidRDefault="00DC509E">
      <w:pPr>
        <w:sectPr w:rsidR="00DC509E" w:rsidSect="003A31A9"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EA76CF" w:rsidRDefault="00F62888" w:rsidP="00186C90">
      <w:pPr>
        <w:pStyle w:val="Kop1"/>
      </w:pPr>
      <w:bookmarkStart w:id="1" w:name="_Toc418696800"/>
      <w:r>
        <w:lastRenderedPageBreak/>
        <w:t>Productomschrijving</w:t>
      </w:r>
      <w:bookmarkEnd w:id="1"/>
    </w:p>
    <w:p w:rsidR="00F62888" w:rsidRDefault="00044FA7" w:rsidP="00F62888">
      <w:r>
        <w:t xml:space="preserve">We maken een computergestuurd examen dat centraal vanuit een server wordt gestuurd. </w:t>
      </w:r>
      <w:proofErr w:type="spellStart"/>
      <w:r>
        <w:t>Clients</w:t>
      </w:r>
      <w:proofErr w:type="spellEnd"/>
      <w:r>
        <w:t xml:space="preserve"> kunnen via een switch connecteren aan de server, zich aanmelden als </w:t>
      </w:r>
      <w:proofErr w:type="spellStart"/>
      <w:r>
        <w:t>admin</w:t>
      </w:r>
      <w:proofErr w:type="spellEnd"/>
      <w:r>
        <w:t>, examinator en als deelnemer.</w:t>
      </w:r>
    </w:p>
    <w:p w:rsidR="00044FA7" w:rsidRDefault="00044FA7" w:rsidP="00F62888">
      <w:r>
        <w:t>De afbeeldingen die bij de vragen horen worden op synchroon op een LED-board getoond.</w:t>
      </w:r>
    </w:p>
    <w:p w:rsidR="00044FA7" w:rsidRPr="00F62888" w:rsidRDefault="00044FA7" w:rsidP="00F62888">
      <w:r>
        <w:t xml:space="preserve">In de database worden vragen opgesteld, afbeeldingen bijgehouden. </w:t>
      </w:r>
    </w:p>
    <w:p w:rsidR="006E2636" w:rsidRDefault="005D3314" w:rsidP="00186C90">
      <w:pPr>
        <w:pStyle w:val="Kop1"/>
      </w:pPr>
      <w:r>
        <w:t>Hardware beschrijving</w:t>
      </w:r>
    </w:p>
    <w:p w:rsidR="00044FA7" w:rsidRDefault="00044FA7" w:rsidP="00044FA7">
      <w:pPr>
        <w:pStyle w:val="Kop2"/>
      </w:pPr>
      <w:bookmarkStart w:id="2" w:name="_Toc418696802"/>
      <w:r>
        <w:t>LED-Board</w:t>
      </w:r>
      <w:bookmarkEnd w:id="2"/>
    </w:p>
    <w:p w:rsidR="005D3314" w:rsidRPr="005D3314" w:rsidRDefault="005D3314" w:rsidP="005D3314">
      <w:r>
        <w:t>Francis</w:t>
      </w:r>
    </w:p>
    <w:p w:rsidR="00044FA7" w:rsidRDefault="00044FA7" w:rsidP="00044FA7">
      <w:pPr>
        <w:pStyle w:val="Kop2"/>
      </w:pPr>
      <w:bookmarkStart w:id="3" w:name="_Toc418696803"/>
      <w:r>
        <w:t>Microcontroller</w:t>
      </w:r>
      <w:bookmarkEnd w:id="3"/>
    </w:p>
    <w:p w:rsidR="005D3314" w:rsidRPr="005D3314" w:rsidRDefault="005D3314" w:rsidP="005D3314">
      <w:r>
        <w:t>Kevin</w:t>
      </w:r>
    </w:p>
    <w:p w:rsidR="00044FA7" w:rsidRDefault="00044FA7" w:rsidP="00044FA7">
      <w:pPr>
        <w:pStyle w:val="Kop2"/>
      </w:pPr>
      <w:bookmarkStart w:id="4" w:name="_Toc418696804"/>
      <w:r>
        <w:t>Voeding</w:t>
      </w:r>
      <w:bookmarkEnd w:id="4"/>
    </w:p>
    <w:p w:rsidR="005D3314" w:rsidRPr="005D3314" w:rsidRDefault="005D3314" w:rsidP="005D3314">
      <w:r>
        <w:t>Kevin</w:t>
      </w:r>
    </w:p>
    <w:p w:rsidR="00044FA7" w:rsidRDefault="00044FA7" w:rsidP="00662F3C">
      <w:pPr>
        <w:pStyle w:val="Kop2"/>
      </w:pPr>
      <w:bookmarkStart w:id="5" w:name="_Toc418696805"/>
      <w:r>
        <w:t>Netwerkinfrastructuur</w:t>
      </w:r>
      <w:bookmarkEnd w:id="5"/>
    </w:p>
    <w:p w:rsidR="005D3314" w:rsidRPr="005D3314" w:rsidRDefault="005D3314" w:rsidP="005D3314">
      <w:r>
        <w:t>Francis</w:t>
      </w:r>
    </w:p>
    <w:p w:rsidR="00186C90" w:rsidRPr="00186C90" w:rsidRDefault="00186C90" w:rsidP="00186C90">
      <w:pPr>
        <w:pStyle w:val="Lijstalinea"/>
        <w:keepNext/>
        <w:keepLines/>
        <w:numPr>
          <w:ilvl w:val="0"/>
          <w:numId w:val="25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577188" w:themeColor="accent1" w:themeShade="BF"/>
          <w:sz w:val="32"/>
          <w:szCs w:val="32"/>
        </w:rPr>
      </w:pPr>
      <w:bookmarkStart w:id="6" w:name="_Toc387949634"/>
      <w:bookmarkStart w:id="7" w:name="_Toc387949647"/>
      <w:bookmarkStart w:id="8" w:name="_Toc387950589"/>
      <w:bookmarkStart w:id="9" w:name="_Toc387950605"/>
      <w:bookmarkStart w:id="10" w:name="_Toc388043546"/>
      <w:bookmarkStart w:id="11" w:name="_Toc388043664"/>
      <w:bookmarkStart w:id="12" w:name="_Toc388191676"/>
      <w:bookmarkStart w:id="13" w:name="_Toc388191709"/>
      <w:bookmarkStart w:id="14" w:name="_Toc388215952"/>
      <w:bookmarkStart w:id="15" w:name="_Toc388556551"/>
      <w:bookmarkStart w:id="16" w:name="_Toc388561586"/>
      <w:bookmarkStart w:id="17" w:name="_Toc388561610"/>
      <w:bookmarkStart w:id="18" w:name="_Toc388561689"/>
      <w:bookmarkStart w:id="19" w:name="_Toc388880661"/>
      <w:bookmarkStart w:id="20" w:name="_Toc418695820"/>
      <w:bookmarkStart w:id="21" w:name="_Toc41869680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C45E6" w:rsidRDefault="003C45E6" w:rsidP="00741674"/>
    <w:p w:rsidR="00741674" w:rsidRDefault="00F62888" w:rsidP="00741674">
      <w:pPr>
        <w:pStyle w:val="Kop1"/>
      </w:pPr>
      <w:bookmarkStart w:id="22" w:name="_Toc418696807"/>
      <w:r>
        <w:t>Software</w:t>
      </w:r>
      <w:r w:rsidR="005D3314">
        <w:t xml:space="preserve"> </w:t>
      </w:r>
      <w:r>
        <w:t>beschrijving</w:t>
      </w:r>
      <w:bookmarkEnd w:id="22"/>
    </w:p>
    <w:p w:rsidR="00044FA7" w:rsidRDefault="00044FA7" w:rsidP="00044FA7">
      <w:pPr>
        <w:pStyle w:val="Kop2"/>
      </w:pPr>
      <w:bookmarkStart w:id="23" w:name="_Toc418696808"/>
      <w:r>
        <w:t>Database</w:t>
      </w:r>
      <w:bookmarkEnd w:id="23"/>
    </w:p>
    <w:p w:rsidR="005D3314" w:rsidRPr="005D3314" w:rsidRDefault="005D3314" w:rsidP="005D3314">
      <w:r>
        <w:t>Francis</w:t>
      </w:r>
    </w:p>
    <w:p w:rsidR="00625A72" w:rsidRDefault="00044FA7" w:rsidP="00625A72">
      <w:pPr>
        <w:pStyle w:val="Kop2"/>
      </w:pPr>
      <w:bookmarkStart w:id="24" w:name="_Toc418696809"/>
      <w:r>
        <w:t>Front-end</w:t>
      </w:r>
      <w:bookmarkEnd w:id="24"/>
    </w:p>
    <w:p w:rsidR="005D3314" w:rsidRPr="005D3314" w:rsidRDefault="005D3314" w:rsidP="005D3314">
      <w:r>
        <w:t xml:space="preserve">Jonas &amp; </w:t>
      </w:r>
      <w:proofErr w:type="spellStart"/>
      <w:r>
        <w:t>Gerd</w:t>
      </w:r>
      <w:proofErr w:type="spellEnd"/>
    </w:p>
    <w:p w:rsidR="00044FA7" w:rsidRDefault="00044FA7" w:rsidP="00044FA7">
      <w:pPr>
        <w:pStyle w:val="Kop2"/>
      </w:pPr>
      <w:bookmarkStart w:id="25" w:name="_Toc418696810"/>
      <w:r>
        <w:t>Serversoftware</w:t>
      </w:r>
      <w:bookmarkEnd w:id="25"/>
    </w:p>
    <w:p w:rsidR="005D3314" w:rsidRPr="005D3314" w:rsidRDefault="005D3314" w:rsidP="005D3314">
      <w:r>
        <w:t>Francis</w:t>
      </w:r>
    </w:p>
    <w:p w:rsidR="00044FA7" w:rsidRDefault="00044FA7" w:rsidP="00044FA7">
      <w:pPr>
        <w:pStyle w:val="Kop2"/>
      </w:pPr>
      <w:bookmarkStart w:id="26" w:name="_Toc418696811"/>
      <w:r>
        <w:t>Stuurprogramma Microcontroller</w:t>
      </w:r>
      <w:bookmarkEnd w:id="26"/>
    </w:p>
    <w:p w:rsidR="005D3314" w:rsidRPr="005D3314" w:rsidRDefault="005D3314" w:rsidP="005D3314">
      <w:r>
        <w:t>Kevin</w:t>
      </w:r>
    </w:p>
    <w:p w:rsidR="00F62888" w:rsidRDefault="00F62888" w:rsidP="00F62888">
      <w:pPr>
        <w:pStyle w:val="Kop1"/>
      </w:pPr>
      <w:bookmarkStart w:id="27" w:name="_Toc418696812"/>
      <w:r>
        <w:lastRenderedPageBreak/>
        <w:t>Toekomstig Werk</w:t>
      </w:r>
      <w:bookmarkEnd w:id="27"/>
    </w:p>
    <w:p w:rsidR="00625A72" w:rsidRDefault="00625A72" w:rsidP="00625A72">
      <w:pPr>
        <w:pStyle w:val="Kop2"/>
      </w:pPr>
      <w:r>
        <w:t>Beveiliging</w:t>
      </w:r>
    </w:p>
    <w:p w:rsidR="005D3314" w:rsidRPr="005D3314" w:rsidRDefault="005D3314" w:rsidP="005D3314">
      <w:r>
        <w:t>Francis</w:t>
      </w:r>
    </w:p>
    <w:p w:rsidR="00625A72" w:rsidRDefault="005D3314" w:rsidP="005D3314">
      <w:pPr>
        <w:pStyle w:val="Kop2"/>
      </w:pPr>
      <w:r>
        <w:t>Compatibiliteit verschillende browsers</w:t>
      </w:r>
    </w:p>
    <w:p w:rsidR="00B30D4B" w:rsidRPr="00B30D4B" w:rsidRDefault="00B30D4B" w:rsidP="00B30D4B">
      <w:r>
        <w:t xml:space="preserve">Jonas &amp; </w:t>
      </w:r>
      <w:proofErr w:type="spellStart"/>
      <w:r>
        <w:t>Gerd</w:t>
      </w:r>
      <w:proofErr w:type="spellEnd"/>
    </w:p>
    <w:p w:rsidR="00F37D36" w:rsidRDefault="00F62888" w:rsidP="008119C9">
      <w:pPr>
        <w:pStyle w:val="Kop1"/>
      </w:pPr>
      <w:bookmarkStart w:id="28" w:name="_Toc418696813"/>
      <w:r>
        <w:t>Conclusie</w:t>
      </w:r>
      <w:bookmarkEnd w:id="28"/>
    </w:p>
    <w:p w:rsidR="00B30D4B" w:rsidRPr="00B30D4B" w:rsidRDefault="00B30D4B" w:rsidP="00B30D4B">
      <w:r>
        <w:t>All</w:t>
      </w:r>
      <w:bookmarkStart w:id="29" w:name="_GoBack"/>
      <w:bookmarkEnd w:id="29"/>
    </w:p>
    <w:sectPr w:rsidR="00B30D4B" w:rsidRPr="00B30D4B" w:rsidSect="00EE64C4">
      <w:headerReference w:type="default" r:id="rId11"/>
      <w:footerReference w:type="default" r:id="rId12"/>
      <w:pgSz w:w="11907" w:h="16839" w:code="9"/>
      <w:pgMar w:top="2678" w:right="1512" w:bottom="1913" w:left="1512" w:header="91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40" w:rsidRDefault="00664440">
      <w:pPr>
        <w:spacing w:after="0" w:line="240" w:lineRule="auto"/>
      </w:pPr>
      <w:r>
        <w:separator/>
      </w:r>
    </w:p>
  </w:endnote>
  <w:endnote w:type="continuationSeparator" w:id="0">
    <w:p w:rsidR="00664440" w:rsidRDefault="0066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C0" w:rsidRDefault="00B81FC0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B30D4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40" w:rsidRDefault="00664440">
      <w:pPr>
        <w:spacing w:after="0" w:line="240" w:lineRule="auto"/>
      </w:pPr>
      <w:r>
        <w:separator/>
      </w:r>
    </w:p>
  </w:footnote>
  <w:footnote w:type="continuationSeparator" w:id="0">
    <w:p w:rsidR="00664440" w:rsidRDefault="00664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C0" w:rsidRPr="00B33D36" w:rsidRDefault="00B81FC0" w:rsidP="00B33D36">
    <w:pPr>
      <w:pStyle w:val="Koptekst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Opsommings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Opsommings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Opsommings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Opsommings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jstopsommingstek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Jaarverslag"/>
  </w:abstractNum>
  <w:abstractNum w:abstractNumId="11">
    <w:nsid w:val="1B6F205A"/>
    <w:multiLevelType w:val="multilevel"/>
    <w:tmpl w:val="9CA4ABB8"/>
    <w:styleLink w:val="Jaarversla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A6DA9"/>
    <w:multiLevelType w:val="multilevel"/>
    <w:tmpl w:val="FBE88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7F6A45"/>
    <w:multiLevelType w:val="multilevel"/>
    <w:tmpl w:val="80C0D6D2"/>
    <w:lvl w:ilvl="0">
      <w:start w:val="1"/>
      <w:numFmt w:val="decimal"/>
      <w:pStyle w:val="Lijstnummer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jstnummering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jstnummering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jstnummering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jstnummering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B837075"/>
    <w:multiLevelType w:val="multilevel"/>
    <w:tmpl w:val="D7E8646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7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32259CC"/>
    <w:multiLevelType w:val="multilevel"/>
    <w:tmpl w:val="401AA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</w:num>
  <w:num w:numId="25">
    <w:abstractNumId w:val="1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36"/>
    <w:rsid w:val="00002E65"/>
    <w:rsid w:val="0003531C"/>
    <w:rsid w:val="00044FA7"/>
    <w:rsid w:val="000C2B9E"/>
    <w:rsid w:val="00186C90"/>
    <w:rsid w:val="00194C4A"/>
    <w:rsid w:val="001A6304"/>
    <w:rsid w:val="001B2A40"/>
    <w:rsid w:val="002134F5"/>
    <w:rsid w:val="00225F89"/>
    <w:rsid w:val="00241E56"/>
    <w:rsid w:val="00247DB0"/>
    <w:rsid w:val="00257B09"/>
    <w:rsid w:val="002A1FDB"/>
    <w:rsid w:val="002E4BC9"/>
    <w:rsid w:val="003111D3"/>
    <w:rsid w:val="00323F1F"/>
    <w:rsid w:val="00347794"/>
    <w:rsid w:val="00382C28"/>
    <w:rsid w:val="003A31A9"/>
    <w:rsid w:val="003A4CF0"/>
    <w:rsid w:val="003C45E6"/>
    <w:rsid w:val="003E4BB5"/>
    <w:rsid w:val="003F4019"/>
    <w:rsid w:val="00413664"/>
    <w:rsid w:val="00443F08"/>
    <w:rsid w:val="004649B4"/>
    <w:rsid w:val="004C1CD7"/>
    <w:rsid w:val="005D3314"/>
    <w:rsid w:val="006076AB"/>
    <w:rsid w:val="00625A72"/>
    <w:rsid w:val="00632ED7"/>
    <w:rsid w:val="00664440"/>
    <w:rsid w:val="00694FBB"/>
    <w:rsid w:val="006E1E2A"/>
    <w:rsid w:val="006E2636"/>
    <w:rsid w:val="007336FD"/>
    <w:rsid w:val="00741674"/>
    <w:rsid w:val="007444A8"/>
    <w:rsid w:val="00784B25"/>
    <w:rsid w:val="007A5AAD"/>
    <w:rsid w:val="007D1079"/>
    <w:rsid w:val="007F766E"/>
    <w:rsid w:val="008119C9"/>
    <w:rsid w:val="008D3389"/>
    <w:rsid w:val="008E2A40"/>
    <w:rsid w:val="008E7F4C"/>
    <w:rsid w:val="008F1DD8"/>
    <w:rsid w:val="00935469"/>
    <w:rsid w:val="0095363A"/>
    <w:rsid w:val="009B23B6"/>
    <w:rsid w:val="00A4411F"/>
    <w:rsid w:val="00A645C7"/>
    <w:rsid w:val="00A65837"/>
    <w:rsid w:val="00A94E64"/>
    <w:rsid w:val="00AC165C"/>
    <w:rsid w:val="00AF7736"/>
    <w:rsid w:val="00B01E58"/>
    <w:rsid w:val="00B30D4B"/>
    <w:rsid w:val="00B33D36"/>
    <w:rsid w:val="00B52F43"/>
    <w:rsid w:val="00B81FC0"/>
    <w:rsid w:val="00BD7C56"/>
    <w:rsid w:val="00C75916"/>
    <w:rsid w:val="00C95C81"/>
    <w:rsid w:val="00CA5B68"/>
    <w:rsid w:val="00CB04CF"/>
    <w:rsid w:val="00CB7B3B"/>
    <w:rsid w:val="00CD2708"/>
    <w:rsid w:val="00CE54AE"/>
    <w:rsid w:val="00D20624"/>
    <w:rsid w:val="00D45496"/>
    <w:rsid w:val="00DC1B02"/>
    <w:rsid w:val="00DC509E"/>
    <w:rsid w:val="00DC6E40"/>
    <w:rsid w:val="00E14C17"/>
    <w:rsid w:val="00E154D8"/>
    <w:rsid w:val="00E66082"/>
    <w:rsid w:val="00E81359"/>
    <w:rsid w:val="00EA76CF"/>
    <w:rsid w:val="00EC5C49"/>
    <w:rsid w:val="00EE64C4"/>
    <w:rsid w:val="00EF200F"/>
    <w:rsid w:val="00EF666F"/>
    <w:rsid w:val="00F37D36"/>
    <w:rsid w:val="00F41D4D"/>
    <w:rsid w:val="00F62888"/>
    <w:rsid w:val="00F95631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2D72FFD8-22BF-4C4A-8CD3-432C285C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E2636"/>
    <w:rPr>
      <w:kern w:val="20"/>
      <w:sz w:val="22"/>
    </w:rPr>
  </w:style>
  <w:style w:type="paragraph" w:styleId="Kop1">
    <w:name w:val="heading 1"/>
    <w:basedOn w:val="Standaard"/>
    <w:next w:val="Standaard"/>
    <w:link w:val="Kop1Char"/>
    <w:autoRedefine/>
    <w:qFormat/>
    <w:rsid w:val="00186C90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nhideWhenUsed/>
    <w:qFormat/>
    <w:rsid w:val="00186C90"/>
    <w:pPr>
      <w:keepNext/>
      <w:keepLines/>
      <w:numPr>
        <w:ilvl w:val="1"/>
        <w:numId w:val="26"/>
      </w:numPr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86C90"/>
    <w:pPr>
      <w:keepNext/>
      <w:keepLines/>
      <w:numPr>
        <w:ilvl w:val="2"/>
        <w:numId w:val="26"/>
      </w:numPr>
      <w:spacing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nhideWhenUsed/>
    <w:qFormat/>
    <w:rsid w:val="00186C90"/>
    <w:pPr>
      <w:keepNext/>
      <w:keepLines/>
      <w:numPr>
        <w:ilvl w:val="3"/>
        <w:numId w:val="26"/>
      </w:numPr>
      <w:spacing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186C90"/>
    <w:pPr>
      <w:keepNext/>
      <w:keepLines/>
      <w:numPr>
        <w:ilvl w:val="4"/>
        <w:numId w:val="26"/>
      </w:numPr>
      <w:spacing w:after="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186C90"/>
    <w:pPr>
      <w:keepNext/>
      <w:keepLines/>
      <w:numPr>
        <w:ilvl w:val="5"/>
        <w:numId w:val="26"/>
      </w:numPr>
      <w:spacing w:after="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Kop7">
    <w:name w:val="heading 7"/>
    <w:basedOn w:val="Standaard"/>
    <w:next w:val="Standaard"/>
    <w:link w:val="Kop7Char"/>
    <w:semiHidden/>
    <w:unhideWhenUsed/>
    <w:qFormat/>
    <w:rsid w:val="00186C90"/>
    <w:pPr>
      <w:keepNext/>
      <w:keepLines/>
      <w:numPr>
        <w:ilvl w:val="6"/>
        <w:numId w:val="26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Kop8">
    <w:name w:val="heading 8"/>
    <w:basedOn w:val="Standaard"/>
    <w:next w:val="Standaard"/>
    <w:link w:val="Kop8Char"/>
    <w:semiHidden/>
    <w:unhideWhenUsed/>
    <w:qFormat/>
    <w:rsid w:val="00186C90"/>
    <w:pPr>
      <w:keepNext/>
      <w:keepLines/>
      <w:numPr>
        <w:ilvl w:val="7"/>
        <w:numId w:val="26"/>
      </w:numPr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186C90"/>
    <w:pPr>
      <w:keepNext/>
      <w:keepLines/>
      <w:numPr>
        <w:ilvl w:val="8"/>
        <w:numId w:val="26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rsid w:val="006E2636"/>
    <w:pPr>
      <w:keepNext/>
      <w:spacing w:before="0" w:after="360" w:line="240" w:lineRule="auto"/>
      <w:ind w:left="-357" w:right="-357"/>
      <w:outlineLvl w:val="0"/>
    </w:pPr>
    <w:rPr>
      <w:sz w:val="36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kop30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kop40">
    <w:name w:val="kop 4"/>
    <w:basedOn w:val="Standaard"/>
    <w:next w:val="Standaard"/>
    <w:link w:val="Tekensvoorkop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kop50">
    <w:name w:val="kop 5"/>
    <w:basedOn w:val="Standaard"/>
    <w:next w:val="Standaard"/>
    <w:link w:val="Tekensvoorkop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kop60">
    <w:name w:val="kop 6"/>
    <w:basedOn w:val="Standaard"/>
    <w:next w:val="Standaard"/>
    <w:link w:val="Tekensvoorkop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kop70">
    <w:name w:val="kop 7"/>
    <w:basedOn w:val="Standaard"/>
    <w:next w:val="Standaard"/>
    <w:link w:val="Tekensvoorkop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80">
    <w:name w:val="kop 8"/>
    <w:basedOn w:val="Standaard"/>
    <w:next w:val="Standaard"/>
    <w:link w:val="Tekensvoorkop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kop90">
    <w:name w:val="kop 9"/>
    <w:basedOn w:val="Standaard"/>
    <w:next w:val="Standaard"/>
    <w:link w:val="Tekensvoorkop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tekst">
    <w:name w:val="koptekst"/>
    <w:basedOn w:val="Standaard"/>
    <w:link w:val="Tekensvoorkoptekst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  <w:rPr>
      <w:kern w:val="20"/>
    </w:rPr>
  </w:style>
  <w:style w:type="paragraph" w:customStyle="1" w:styleId="voettekst">
    <w:name w:val="voettekst"/>
    <w:basedOn w:val="Standaard"/>
    <w:link w:val="Tekensvoorvoetteks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Tekensvoorvoettekst">
    <w:name w:val="Tekens voor voettekst"/>
    <w:basedOn w:val="Standaardalinea-lettertype"/>
    <w:link w:val="voettekst"/>
    <w:uiPriority w:val="99"/>
    <w:rPr>
      <w:kern w:val="20"/>
    </w:rPr>
  </w:style>
  <w:style w:type="table" w:customStyle="1" w:styleId="Tabelraster1">
    <w:name w:val="Tabelraster1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regelafstand">
    <w:name w:val="Geen regelafstand"/>
    <w:link w:val="Tekensvoorgeenregelafstand"/>
    <w:uiPriority w:val="1"/>
    <w:qFormat/>
    <w:pPr>
      <w:spacing w:after="0" w:line="240" w:lineRule="auto"/>
    </w:pPr>
  </w:style>
  <w:style w:type="paragraph" w:customStyle="1" w:styleId="Ballontekst1">
    <w:name w:val="Ballontekst1"/>
    <w:basedOn w:val="Standaard"/>
    <w:link w:val="Tekensvoorballontekst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ensvoorballontekst">
    <w:name w:val="Tekens voor ballontekst"/>
    <w:basedOn w:val="Standaardalinea-lettertype"/>
    <w:link w:val="Ballontekst1"/>
    <w:uiPriority w:val="99"/>
    <w:semiHidden/>
    <w:rPr>
      <w:rFonts w:ascii="Tahoma" w:hAnsi="Tahoma" w:cs="Tahoma"/>
      <w:sz w:val="16"/>
    </w:rPr>
  </w:style>
  <w:style w:type="character" w:customStyle="1" w:styleId="Tekensvoorkop1">
    <w:name w:val="Tekens voor kop 1"/>
    <w:basedOn w:val="Standaardalinea-lettertype"/>
    <w:link w:val="kop10"/>
    <w:uiPriority w:val="1"/>
    <w:rsid w:val="006E2636"/>
    <w:rPr>
      <w:kern w:val="20"/>
      <w:sz w:val="36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ekstvantijdelijkeaanduiding1">
    <w:name w:val="Tekst van tijdelijke aanduiding1"/>
    <w:basedOn w:val="Standaardalinea-lettertype"/>
    <w:uiPriority w:val="99"/>
    <w:semiHidden/>
    <w:rPr>
      <w:color w:val="808080"/>
    </w:rPr>
  </w:style>
  <w:style w:type="paragraph" w:customStyle="1" w:styleId="Citaat1">
    <w:name w:val="Citaat1"/>
    <w:basedOn w:val="Standaard"/>
    <w:next w:val="Standaard"/>
    <w:link w:val="Tekensvoorcitaat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Tekensvoorcitaat">
    <w:name w:val="Tekens voor citaat"/>
    <w:basedOn w:val="Standaardalinea-lettertype"/>
    <w:link w:val="Citaa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Standaard"/>
    <w:next w:val="Standaard"/>
    <w:uiPriority w:val="37"/>
    <w:semiHidden/>
    <w:unhideWhenUsed/>
  </w:style>
  <w:style w:type="paragraph" w:customStyle="1" w:styleId="Bloktekst1">
    <w:name w:val="Bloktekst1"/>
    <w:basedOn w:val="Standa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Plattetekst1">
    <w:name w:val="Platte tekst1"/>
    <w:basedOn w:val="Standaard"/>
    <w:link w:val="Tekensplattetekst"/>
    <w:uiPriority w:val="99"/>
    <w:semiHidden/>
    <w:unhideWhenUsed/>
    <w:pPr>
      <w:spacing w:after="120"/>
    </w:pPr>
  </w:style>
  <w:style w:type="character" w:customStyle="1" w:styleId="Tekensplattetekst">
    <w:name w:val="Tekens platte tekst"/>
    <w:basedOn w:val="Standaardalinea-lettertype"/>
    <w:link w:val="Plattetekst1"/>
    <w:uiPriority w:val="99"/>
    <w:semiHidden/>
  </w:style>
  <w:style w:type="paragraph" w:customStyle="1" w:styleId="Plattetekst21">
    <w:name w:val="Platte tekst 21"/>
    <w:basedOn w:val="Standaard"/>
    <w:link w:val="Tekensplattetekst2"/>
    <w:uiPriority w:val="99"/>
    <w:semiHidden/>
    <w:unhideWhenUsed/>
    <w:pPr>
      <w:spacing w:after="120" w:line="480" w:lineRule="auto"/>
    </w:pPr>
  </w:style>
  <w:style w:type="character" w:customStyle="1" w:styleId="Tekensplattetekst2">
    <w:name w:val="Tekens platte tekst 2"/>
    <w:basedOn w:val="Standaardalinea-lettertype"/>
    <w:link w:val="Plattetekst21"/>
    <w:uiPriority w:val="99"/>
    <w:semiHidden/>
  </w:style>
  <w:style w:type="paragraph" w:customStyle="1" w:styleId="Plattetekst31">
    <w:name w:val="Platte tekst 31"/>
    <w:basedOn w:val="Standaard"/>
    <w:link w:val="Tekensplattetekst3"/>
    <w:uiPriority w:val="99"/>
    <w:semiHidden/>
    <w:unhideWhenUsed/>
    <w:pPr>
      <w:spacing w:after="120"/>
    </w:pPr>
    <w:rPr>
      <w:sz w:val="16"/>
    </w:rPr>
  </w:style>
  <w:style w:type="character" w:customStyle="1" w:styleId="Tekensplattetekst3">
    <w:name w:val="Tekens platte tekst 3"/>
    <w:basedOn w:val="Standaardalinea-lettertype"/>
    <w:link w:val="Plattetekst31"/>
    <w:uiPriority w:val="99"/>
    <w:semiHidden/>
    <w:rPr>
      <w:sz w:val="16"/>
    </w:rPr>
  </w:style>
  <w:style w:type="paragraph" w:customStyle="1" w:styleId="Platteteksteersteinspringing1">
    <w:name w:val="Platte tekst eerste inspringing1"/>
    <w:basedOn w:val="Plattetekst1"/>
    <w:link w:val="Tekensplatteteksteersteinspringing"/>
    <w:uiPriority w:val="99"/>
    <w:semiHidden/>
    <w:unhideWhenUsed/>
    <w:pPr>
      <w:spacing w:after="200"/>
      <w:ind w:firstLine="360"/>
    </w:pPr>
  </w:style>
  <w:style w:type="character" w:customStyle="1" w:styleId="Tekensplatteteksteersteinspringing">
    <w:name w:val="Tekens platte tekst eerste inspringing"/>
    <w:basedOn w:val="Tekensplattetekst"/>
    <w:link w:val="Platteteksteersteinspringing1"/>
    <w:uiPriority w:val="99"/>
    <w:semiHidden/>
  </w:style>
  <w:style w:type="paragraph" w:customStyle="1" w:styleId="Plattetekstinspringen1">
    <w:name w:val="Platte tekst inspringen1"/>
    <w:basedOn w:val="Standaard"/>
    <w:link w:val="Tekensplattetekstinspringen"/>
    <w:uiPriority w:val="99"/>
    <w:semiHidden/>
    <w:unhideWhenUsed/>
    <w:pPr>
      <w:spacing w:after="120"/>
      <w:ind w:left="360"/>
    </w:pPr>
  </w:style>
  <w:style w:type="character" w:customStyle="1" w:styleId="Tekensplattetekstinspringen">
    <w:name w:val="Tekens platte tekst inspringen"/>
    <w:basedOn w:val="Standaardalinea-lettertype"/>
    <w:link w:val="Plattetekstinspringen1"/>
    <w:uiPriority w:val="99"/>
    <w:semiHidden/>
  </w:style>
  <w:style w:type="paragraph" w:customStyle="1" w:styleId="Platteteksteersteinspringing21">
    <w:name w:val="Platte tekst eerste inspringing 21"/>
    <w:basedOn w:val="Plattetekstinspringen1"/>
    <w:link w:val="Tekensplatteteksteersteinspringing2"/>
    <w:uiPriority w:val="99"/>
    <w:semiHidden/>
    <w:unhideWhenUsed/>
    <w:pPr>
      <w:spacing w:after="200"/>
      <w:ind w:firstLine="360"/>
    </w:pPr>
  </w:style>
  <w:style w:type="character" w:customStyle="1" w:styleId="Tekensplatteteksteersteinspringing2">
    <w:name w:val="Tekens platte tekst eerste inspringing 2"/>
    <w:basedOn w:val="Tekensplattetekstinspringen"/>
    <w:link w:val="Platteteksteersteinspringing21"/>
    <w:uiPriority w:val="99"/>
    <w:semiHidden/>
  </w:style>
  <w:style w:type="paragraph" w:customStyle="1" w:styleId="Plattetekstinspringen21">
    <w:name w:val="Platte tekst inspringen 21"/>
    <w:basedOn w:val="Standaard"/>
    <w:link w:val="Tekensplattetekstinspringen2"/>
    <w:uiPriority w:val="99"/>
    <w:semiHidden/>
    <w:unhideWhenUsed/>
    <w:pPr>
      <w:spacing w:after="120" w:line="480" w:lineRule="auto"/>
      <w:ind w:left="360"/>
    </w:pPr>
  </w:style>
  <w:style w:type="character" w:customStyle="1" w:styleId="Tekensplattetekstinspringen2">
    <w:name w:val="Tekens platte tekst inspringen 2"/>
    <w:basedOn w:val="Standaardalinea-lettertype"/>
    <w:link w:val="Plattetekstinspringen21"/>
    <w:uiPriority w:val="99"/>
    <w:semiHidden/>
  </w:style>
  <w:style w:type="paragraph" w:customStyle="1" w:styleId="Plattetekstinspringen31">
    <w:name w:val="Platte tekst inspringen 31"/>
    <w:basedOn w:val="Standaard"/>
    <w:link w:val="Tekensplattetekstinspringen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kensplattetekstinspringen3">
    <w:name w:val="Tekens platte tekst inspringen 3"/>
    <w:basedOn w:val="Standaardalinea-lettertype"/>
    <w:link w:val="Plattetekstinspringen31"/>
    <w:uiPriority w:val="99"/>
    <w:semiHidden/>
    <w:rPr>
      <w:sz w:val="16"/>
    </w:rPr>
  </w:style>
  <w:style w:type="character" w:customStyle="1" w:styleId="Boektitel">
    <w:name w:val="Boektitel"/>
    <w:basedOn w:val="Standaardalinea-lettertype"/>
    <w:uiPriority w:val="33"/>
    <w:semiHidden/>
    <w:unhideWhenUsed/>
    <w:rPr>
      <w:b/>
      <w:bCs/>
      <w:smallCaps/>
      <w:spacing w:val="5"/>
    </w:rPr>
  </w:style>
  <w:style w:type="paragraph" w:customStyle="1" w:styleId="bijschrift">
    <w:name w:val="bijschrift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Afsluiting1">
    <w:name w:val="Afsluiting1"/>
    <w:basedOn w:val="Standaard"/>
    <w:link w:val="Tekensvoorafsluiting"/>
    <w:uiPriority w:val="99"/>
    <w:semiHidden/>
    <w:unhideWhenUsed/>
    <w:pPr>
      <w:spacing w:after="0" w:line="240" w:lineRule="auto"/>
      <w:ind w:left="4320"/>
    </w:pPr>
  </w:style>
  <w:style w:type="character" w:customStyle="1" w:styleId="Tekensvoorafsluiting">
    <w:name w:val="Tekens voor afsluiting"/>
    <w:basedOn w:val="Standaardalinea-lettertype"/>
    <w:link w:val="Afsluiting1"/>
    <w:uiPriority w:val="99"/>
    <w:semiHidden/>
  </w:style>
  <w:style w:type="table" w:customStyle="1" w:styleId="Kleurrijkraster1">
    <w:name w:val="Kleurrijk raster1"/>
    <w:basedOn w:val="Standaardtabe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KleurrijkrasterAccent1">
    <w:name w:val="Kleurrijk raster Accent 1"/>
    <w:basedOn w:val="Standaardtabe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KleurrijkrasterAccent2">
    <w:name w:val="Kleurrijk raster Accent 2"/>
    <w:basedOn w:val="Standaardtabe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KleurrijkrasterAccent3">
    <w:name w:val="Kleurrijk raster Accent 3"/>
    <w:basedOn w:val="Standaardtabe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KleurrijkrasterAccent4">
    <w:name w:val="Kleurrijk raster Accent 4"/>
    <w:basedOn w:val="Standaardtabe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KleurrijkrasterAccent5">
    <w:name w:val="Kleurrijk raster Accent 5"/>
    <w:basedOn w:val="Standaardtabe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KleurrijkrasterAccent6">
    <w:name w:val="Kleurrijk raster Accent 6"/>
    <w:basedOn w:val="Standaardtabe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Kleurrijkelijst1">
    <w:name w:val="Kleurrijke lijst1"/>
    <w:basedOn w:val="Standaardtabe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KleurrijkelijstAccent1">
    <w:name w:val="Kleurrijke lijst Accent 1"/>
    <w:basedOn w:val="Standaardtabe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KleurrijkelijstAccent2">
    <w:name w:val="Kleurrijke lijst Accent 2"/>
    <w:basedOn w:val="Standaardtabe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KleurrijkelijstAccent3">
    <w:name w:val="Kleurrijke lijst Accent 3"/>
    <w:basedOn w:val="Standaardtabe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KleurrijkelijstAccent4">
    <w:name w:val="Kleurrijke lijst Accent 4"/>
    <w:basedOn w:val="Standaardtabe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KleurrijkelijstAccent5">
    <w:name w:val="Kleurrijke lijst Accent 5"/>
    <w:basedOn w:val="Standaardtabe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KleurrijkelijstAccent6">
    <w:name w:val="Kleurrijke lijst Accent 6"/>
    <w:basedOn w:val="Standaardtabe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Kleurrijkearcering1">
    <w:name w:val="Kleurrijke arcering1"/>
    <w:basedOn w:val="Standaardtabe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leurrijkearceringAccent1">
    <w:name w:val="Kleurrijke arcering Accent 1"/>
    <w:basedOn w:val="Standaardtabe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leurrijkearceringAccent2">
    <w:name w:val="Kleurrijke arcering Accent 2"/>
    <w:basedOn w:val="Standaardtabe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leurrijkearceringAccent3">
    <w:name w:val="Kleurrijke arcering Accent 3"/>
    <w:basedOn w:val="Standaardtabe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KleurrijkearceringAccent4">
    <w:name w:val="Kleurrijke arcering Accent 4"/>
    <w:basedOn w:val="Standaardtabe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leurrijkearceringAccent5">
    <w:name w:val="Kleurrijke arcering Accent 5"/>
    <w:basedOn w:val="Standaardtabe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leurrijkearceringAccent6">
    <w:name w:val="Kleurrijke arcering Accent 6"/>
    <w:basedOn w:val="Standaardtabe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verwijzingnaaraantekening">
    <w:name w:val="verwijzing naar aantekening"/>
    <w:basedOn w:val="Standaardalinea-lettertype"/>
    <w:uiPriority w:val="99"/>
    <w:semiHidden/>
    <w:unhideWhenUsed/>
    <w:rPr>
      <w:sz w:val="16"/>
    </w:rPr>
  </w:style>
  <w:style w:type="paragraph" w:customStyle="1" w:styleId="tekstaantekening">
    <w:name w:val="tekst aantekening"/>
    <w:basedOn w:val="Standaard"/>
    <w:link w:val="Teksttekensopmerking"/>
    <w:uiPriority w:val="99"/>
    <w:semiHidden/>
    <w:unhideWhenUsed/>
    <w:pPr>
      <w:spacing w:line="240" w:lineRule="auto"/>
    </w:pPr>
  </w:style>
  <w:style w:type="character" w:customStyle="1" w:styleId="Teksttekensopmerking">
    <w:name w:val="Teksttekens opmerking"/>
    <w:basedOn w:val="Standaardalinea-lettertype"/>
    <w:link w:val="tekstaantekening"/>
    <w:uiPriority w:val="99"/>
    <w:semiHidden/>
    <w:rPr>
      <w:sz w:val="20"/>
    </w:rPr>
  </w:style>
  <w:style w:type="paragraph" w:customStyle="1" w:styleId="onderwerpaantekening">
    <w:name w:val="onderwerp aantekening"/>
    <w:basedOn w:val="tekstaantekening"/>
    <w:next w:val="tekstaantekening"/>
    <w:link w:val="Onderwerptekensopmerking"/>
    <w:uiPriority w:val="99"/>
    <w:semiHidden/>
    <w:unhideWhenUsed/>
    <w:rPr>
      <w:b/>
      <w:bCs/>
    </w:rPr>
  </w:style>
  <w:style w:type="character" w:customStyle="1" w:styleId="Onderwerptekensopmerking">
    <w:name w:val="Onderwerptekens opmerking"/>
    <w:basedOn w:val="Teksttekensopmerking"/>
    <w:link w:val="onderwerpaantekening"/>
    <w:uiPriority w:val="99"/>
    <w:semiHidden/>
    <w:rPr>
      <w:b/>
      <w:bCs/>
      <w:sz w:val="20"/>
    </w:rPr>
  </w:style>
  <w:style w:type="table" w:customStyle="1" w:styleId="Donkerelijst1">
    <w:name w:val="Donkere lijst1"/>
    <w:basedOn w:val="Standaardtabe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onkerelijstAccent1">
    <w:name w:val="Donkere lijst Accent 1"/>
    <w:basedOn w:val="Standaardtabe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onkerelijstAccent2">
    <w:name w:val="Donkere lijst Accent 2"/>
    <w:basedOn w:val="Standaardtabe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onkerelijstAccent3">
    <w:name w:val="Donkere lijst Accent 3"/>
    <w:basedOn w:val="Standaardtabe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onkerelijstAccent4">
    <w:name w:val="Donkere lijst Accent 4"/>
    <w:basedOn w:val="Standaardtabe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onkerelijstAccent5">
    <w:name w:val="Donkere lijst Accent 5"/>
    <w:basedOn w:val="Standaardtabe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onkerelijstAccent6">
    <w:name w:val="Donkere lijst Accent 6"/>
    <w:basedOn w:val="Standaardtabe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Standaard"/>
    <w:next w:val="Standaard"/>
    <w:link w:val="Tekensvoordatum"/>
    <w:uiPriority w:val="99"/>
    <w:semiHidden/>
    <w:unhideWhenUsed/>
  </w:style>
  <w:style w:type="character" w:customStyle="1" w:styleId="Tekensvoordatum">
    <w:name w:val="Tekens voor datum"/>
    <w:basedOn w:val="Standaardalinea-lettertype"/>
    <w:link w:val="Datum1"/>
    <w:uiPriority w:val="99"/>
    <w:semiHidden/>
  </w:style>
  <w:style w:type="paragraph" w:customStyle="1" w:styleId="Documentstructuur1">
    <w:name w:val="Documentstructuur1"/>
    <w:basedOn w:val="Standaard"/>
    <w:link w:val="Tekensvoordocumentstructuu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ensvoordocumentstructuur">
    <w:name w:val="Tekens voor documentstructuur"/>
    <w:basedOn w:val="Standaardalinea-lettertype"/>
    <w:link w:val="Documentstructuur1"/>
    <w:uiPriority w:val="99"/>
    <w:semiHidden/>
    <w:rPr>
      <w:rFonts w:ascii="Tahoma" w:hAnsi="Tahoma" w:cs="Tahoma"/>
      <w:sz w:val="16"/>
    </w:rPr>
  </w:style>
  <w:style w:type="paragraph" w:customStyle="1" w:styleId="E-mailhandtekening1">
    <w:name w:val="E-mailhandtekening1"/>
    <w:basedOn w:val="Standaard"/>
    <w:link w:val="Tekensvoore-mailhandtekening"/>
    <w:uiPriority w:val="99"/>
    <w:semiHidden/>
    <w:unhideWhenUsed/>
    <w:pPr>
      <w:spacing w:after="0" w:line="240" w:lineRule="auto"/>
    </w:pPr>
  </w:style>
  <w:style w:type="character" w:customStyle="1" w:styleId="Tekensvoore-mailhandtekening">
    <w:name w:val="Tekens voor e-mailhandtekening"/>
    <w:basedOn w:val="Standaardalinea-lettertype"/>
    <w:link w:val="E-mailhandtekening1"/>
    <w:uiPriority w:val="99"/>
    <w:semiHidden/>
  </w:style>
  <w:style w:type="character" w:customStyle="1" w:styleId="Nadruk1">
    <w:name w:val="Nadruk1"/>
    <w:basedOn w:val="Standaardalinea-lettertype"/>
    <w:uiPriority w:val="20"/>
    <w:semiHidden/>
    <w:unhideWhenUsed/>
    <w:rPr>
      <w:i/>
      <w:iCs/>
    </w:rPr>
  </w:style>
  <w:style w:type="character" w:customStyle="1" w:styleId="eindnootmarkering">
    <w:name w:val="eindnootmarkering"/>
    <w:basedOn w:val="Standaardalinea-lettertype"/>
    <w:uiPriority w:val="99"/>
    <w:semiHidden/>
    <w:unhideWhenUsed/>
    <w:rPr>
      <w:vertAlign w:val="superscript"/>
    </w:rPr>
  </w:style>
  <w:style w:type="paragraph" w:customStyle="1" w:styleId="eindnoottekst">
    <w:name w:val="eindnoottekst"/>
    <w:basedOn w:val="Standaard"/>
    <w:link w:val="Tekensvooreindnoottekst"/>
    <w:uiPriority w:val="99"/>
    <w:semiHidden/>
    <w:unhideWhenUsed/>
    <w:pPr>
      <w:spacing w:after="0" w:line="240" w:lineRule="auto"/>
    </w:pPr>
  </w:style>
  <w:style w:type="character" w:customStyle="1" w:styleId="Tekensvooreindnoottekst">
    <w:name w:val="Tekens voor eindnoottekst"/>
    <w:basedOn w:val="Standaardalinea-lettertype"/>
    <w:link w:val="eindnoottekst"/>
    <w:uiPriority w:val="99"/>
    <w:semiHidden/>
    <w:rPr>
      <w:sz w:val="20"/>
    </w:rPr>
  </w:style>
  <w:style w:type="paragraph" w:customStyle="1" w:styleId="envelopadres">
    <w:name w:val="envelopadres"/>
    <w:basedOn w:val="Standa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retouradresenvelop">
    <w:name w:val="retouradres envelop"/>
    <w:basedOn w:val="Standa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69696" w:themeColor="followedHyperlink"/>
      <w:u w:val="single"/>
    </w:rPr>
  </w:style>
  <w:style w:type="character" w:customStyle="1" w:styleId="voetnootmarkering">
    <w:name w:val="voetnootmarkering"/>
    <w:basedOn w:val="Standaardalinea-lettertype"/>
    <w:uiPriority w:val="99"/>
    <w:semiHidden/>
    <w:unhideWhenUsed/>
    <w:rPr>
      <w:vertAlign w:val="superscript"/>
    </w:rPr>
  </w:style>
  <w:style w:type="paragraph" w:customStyle="1" w:styleId="voetnoottekst">
    <w:name w:val="voetnoottekst"/>
    <w:basedOn w:val="Standaard"/>
    <w:link w:val="Tekensvoorvoetnoottekst"/>
    <w:uiPriority w:val="99"/>
    <w:semiHidden/>
    <w:unhideWhenUsed/>
    <w:pPr>
      <w:spacing w:after="0" w:line="240" w:lineRule="auto"/>
    </w:pPr>
  </w:style>
  <w:style w:type="character" w:customStyle="1" w:styleId="Tekensvoorvoetnoottekst">
    <w:name w:val="Tekens voor voetnoottekst"/>
    <w:basedOn w:val="Standaardalinea-lettertype"/>
    <w:link w:val="voetnoottekst"/>
    <w:uiPriority w:val="99"/>
    <w:semiHidden/>
    <w:rPr>
      <w:sz w:val="20"/>
    </w:rPr>
  </w:style>
  <w:style w:type="character" w:customStyle="1" w:styleId="Tekensvoorkop3">
    <w:name w:val="Tekens voor kop 3"/>
    <w:basedOn w:val="Standaardalinea-lettertype"/>
    <w:link w:val="kop30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ekensvoorkop4">
    <w:name w:val="Tekens voor kop 4"/>
    <w:basedOn w:val="Standaardalinea-lettertype"/>
    <w:link w:val="kop40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ekensvoorkop5">
    <w:name w:val="Tekens voor kop 5"/>
    <w:basedOn w:val="Standaardalinea-lettertype"/>
    <w:link w:val="kop50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ekensvoorkop6">
    <w:name w:val="Tekens voor kop 6"/>
    <w:basedOn w:val="Standaardalinea-lettertype"/>
    <w:link w:val="kop60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ekensvoorkop7">
    <w:name w:val="Tekens voor kop 7"/>
    <w:basedOn w:val="Standaardalinea-lettertype"/>
    <w:link w:val="kop70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ekensvoorkop8">
    <w:name w:val="Tekens voor kop 8"/>
    <w:basedOn w:val="Standaardalinea-lettertype"/>
    <w:link w:val="kop80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ekensvoorkop9">
    <w:name w:val="Tekens voor kop 9"/>
    <w:basedOn w:val="Standaardalinea-lettertype"/>
    <w:link w:val="kop90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-acroniem1">
    <w:name w:val="HTML-acroniem1"/>
    <w:basedOn w:val="Standaardalinea-lettertype"/>
    <w:uiPriority w:val="99"/>
    <w:semiHidden/>
    <w:unhideWhenUsed/>
  </w:style>
  <w:style w:type="paragraph" w:customStyle="1" w:styleId="HTML-adres1">
    <w:name w:val="HTML-adres1"/>
    <w:basedOn w:val="Standaard"/>
    <w:link w:val="TekensvoorHTML-adres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TekensvoorHTML-adres">
    <w:name w:val="Tekens voor HTML-adres"/>
    <w:basedOn w:val="Standaardalinea-lettertype"/>
    <w:link w:val="HTML-adres1"/>
    <w:uiPriority w:val="99"/>
    <w:semiHidden/>
    <w:rPr>
      <w:i/>
      <w:iCs/>
    </w:rPr>
  </w:style>
  <w:style w:type="character" w:customStyle="1" w:styleId="HTML-citaat1">
    <w:name w:val="HTML-citaat1"/>
    <w:basedOn w:val="Standaardalinea-lettertype"/>
    <w:uiPriority w:val="99"/>
    <w:semiHidden/>
    <w:unhideWhenUsed/>
    <w:rPr>
      <w:i/>
      <w:iCs/>
    </w:rPr>
  </w:style>
  <w:style w:type="character" w:customStyle="1" w:styleId="HTML-code">
    <w:name w:val="HTML-code"/>
    <w:basedOn w:val="Standaardalinea-lettertype"/>
    <w:uiPriority w:val="99"/>
    <w:semiHidden/>
    <w:unhideWhenUsed/>
    <w:rPr>
      <w:rFonts w:ascii="Consolas" w:hAnsi="Consolas" w:cs="Consolas"/>
      <w:sz w:val="20"/>
    </w:rPr>
  </w:style>
  <w:style w:type="character" w:customStyle="1" w:styleId="HTML-definitie">
    <w:name w:val="HTML-definitie"/>
    <w:basedOn w:val="Standaardalinea-lettertype"/>
    <w:uiPriority w:val="99"/>
    <w:semiHidden/>
    <w:unhideWhenUsed/>
    <w:rPr>
      <w:i/>
      <w:iCs/>
    </w:rPr>
  </w:style>
  <w:style w:type="character" w:customStyle="1" w:styleId="HTML-toetsenbord1">
    <w:name w:val="HTML-toetsenbord1"/>
    <w:basedOn w:val="Standaardalinea-lettertype"/>
    <w:uiPriority w:val="99"/>
    <w:semiHidden/>
    <w:unhideWhenUsed/>
    <w:rPr>
      <w:rFonts w:ascii="Consolas" w:hAnsi="Consolas" w:cs="Consolas"/>
      <w:sz w:val="20"/>
    </w:rPr>
  </w:style>
  <w:style w:type="paragraph" w:customStyle="1" w:styleId="HTMLvoorafopgemaakt">
    <w:name w:val="HTML;vooraf opgemaakt"/>
    <w:basedOn w:val="Standaard"/>
    <w:link w:val="TekensvoorHTMLvoorafopgemaakt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TekensvoorHTMLvoorafopgemaakt">
    <w:name w:val="Tekens voor HTML;vooraf opgemaakt"/>
    <w:basedOn w:val="Standaardalinea-lettertype"/>
    <w:link w:val="HTMLvoorafopgemaakt"/>
    <w:uiPriority w:val="99"/>
    <w:semiHidden/>
    <w:rPr>
      <w:rFonts w:ascii="Consolas" w:hAnsi="Consolas" w:cs="Consolas"/>
      <w:sz w:val="20"/>
    </w:rPr>
  </w:style>
  <w:style w:type="character" w:customStyle="1" w:styleId="HTML-voorbeeld1">
    <w:name w:val="HTML-voorbeeld1"/>
    <w:basedOn w:val="Standaardalinea-lettertype"/>
    <w:uiPriority w:val="99"/>
    <w:semiHidden/>
    <w:unhideWhenUsed/>
    <w:rPr>
      <w:rFonts w:ascii="Consolas" w:hAnsi="Consolas" w:cs="Consolas"/>
      <w:sz w:val="24"/>
    </w:rPr>
  </w:style>
  <w:style w:type="character" w:customStyle="1" w:styleId="HTML-schrijfmachine1">
    <w:name w:val="HTML-schrijfmachine1"/>
    <w:basedOn w:val="Standaardalinea-lettertype"/>
    <w:uiPriority w:val="99"/>
    <w:semiHidden/>
    <w:unhideWhenUsed/>
    <w:rPr>
      <w:rFonts w:ascii="Consolas" w:hAnsi="Consolas" w:cs="Consolas"/>
      <w:sz w:val="20"/>
    </w:rPr>
  </w:style>
  <w:style w:type="character" w:customStyle="1" w:styleId="HTML-variabele">
    <w:name w:val="HTML-variabele"/>
    <w:basedOn w:val="Standaardalinea-lettertype"/>
    <w:uiPriority w:val="99"/>
    <w:semiHidden/>
    <w:unhideWhenUsed/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kop1">
    <w:name w:val="Indexkop1"/>
    <w:basedOn w:val="Standa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evebenadrukking1">
    <w:name w:val="Intensieve benadrukking1"/>
    <w:basedOn w:val="Standaardalinea-lettertyp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Duidelijkcitaat1">
    <w:name w:val="Duidelijk citaat1"/>
    <w:basedOn w:val="Standaard"/>
    <w:next w:val="Standaard"/>
    <w:link w:val="Tekensvoorduidelijkcitaat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Tekensvoorduidelijkcitaat">
    <w:name w:val="Tekens voor duidelijk citaat"/>
    <w:basedOn w:val="Standaardalinea-lettertype"/>
    <w:link w:val="Duidelijkcitaat1"/>
    <w:uiPriority w:val="30"/>
    <w:semiHidden/>
    <w:rPr>
      <w:b/>
      <w:bCs/>
      <w:i/>
      <w:iCs/>
      <w:color w:val="7E97AD" w:themeColor="accent1"/>
    </w:rPr>
  </w:style>
  <w:style w:type="character" w:customStyle="1" w:styleId="Intensieveverwijzing1">
    <w:name w:val="Intensieve verwijzing1"/>
    <w:basedOn w:val="Standaardalinea-lettertyp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Lichtraster1">
    <w:name w:val="Licht raster1"/>
    <w:basedOn w:val="Standaardtabe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chtrasterAccent1">
    <w:name w:val="Licht raster Accent 1"/>
    <w:basedOn w:val="Standaardtabe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LichtrasterAccent2">
    <w:name w:val="Licht raster Accent 2"/>
    <w:basedOn w:val="Standaardtabe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LichtrasterAccent3">
    <w:name w:val="Licht raster Accent 3"/>
    <w:basedOn w:val="Standaardtabe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LichtrasterAccent4">
    <w:name w:val="Licht raster Accent 4"/>
    <w:basedOn w:val="Standaardtabe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LichtrasterAccent5">
    <w:name w:val="Licht raster Accent 5"/>
    <w:basedOn w:val="Standaardtabe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LichtrasterAccent6">
    <w:name w:val="Licht raster Accent 6"/>
    <w:basedOn w:val="Standaardtabe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chtelijst1">
    <w:name w:val="Lichte lijst1"/>
    <w:basedOn w:val="Standaardtabe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elijstAccent1">
    <w:name w:val="Lichte lijst Accent 1"/>
    <w:basedOn w:val="Standaardtabe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LichtelijstAccent2">
    <w:name w:val="Lichte lijst Accent 2"/>
    <w:basedOn w:val="Standaardtabe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LichtelijstAccent3">
    <w:name w:val="Lichte lijst Accent 3"/>
    <w:basedOn w:val="Standaardtabe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LichtelijstAccent4">
    <w:name w:val="Lichte lijst Accent 4"/>
    <w:basedOn w:val="Standaardtabe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LichtelijstAccent5">
    <w:name w:val="Lichte lijst Accent 5"/>
    <w:basedOn w:val="Standaardtabe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LichtelijstAccent6">
    <w:name w:val="Lichte lijst Accent 6"/>
    <w:basedOn w:val="Standaardtabe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chtearcering1">
    <w:name w:val="Lichte arcering1"/>
    <w:basedOn w:val="Standaardtabe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chtearceringAccent1">
    <w:name w:val="Lichte arcering Accent 1"/>
    <w:basedOn w:val="Standaardtabe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LichtearceringAccent2">
    <w:name w:val="Lichte arcering Accent 2"/>
    <w:basedOn w:val="Standaardtabe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LichtearceringAccent3">
    <w:name w:val="Lichte arcering Accent 3"/>
    <w:basedOn w:val="Standaardtabe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LichtearceringAccent4">
    <w:name w:val="Lichte arcering Accent 4"/>
    <w:basedOn w:val="Standaardtabe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LichtearceringAccent5">
    <w:name w:val="Lichte arcering Accent 5"/>
    <w:basedOn w:val="Standaardtabe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LichtearceringAccent6">
    <w:name w:val="Lichte arcering Accent 6"/>
    <w:basedOn w:val="Standaardtabe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regelnummer">
    <w:name w:val="regelnummer"/>
    <w:basedOn w:val="Standaardalinea-lettertype"/>
    <w:uiPriority w:val="99"/>
    <w:semiHidden/>
    <w:unhideWhenUsed/>
  </w:style>
  <w:style w:type="paragraph" w:customStyle="1" w:styleId="Lijst1">
    <w:name w:val="Lijst1"/>
    <w:basedOn w:val="Standaard"/>
    <w:uiPriority w:val="99"/>
    <w:semiHidden/>
    <w:unhideWhenUsed/>
    <w:pPr>
      <w:ind w:left="360" w:hanging="360"/>
      <w:contextualSpacing/>
    </w:pPr>
  </w:style>
  <w:style w:type="paragraph" w:customStyle="1" w:styleId="Lijst21">
    <w:name w:val="Lijst 21"/>
    <w:basedOn w:val="Standaard"/>
    <w:uiPriority w:val="99"/>
    <w:semiHidden/>
    <w:unhideWhenUsed/>
    <w:pPr>
      <w:ind w:left="720" w:hanging="360"/>
      <w:contextualSpacing/>
    </w:pPr>
  </w:style>
  <w:style w:type="paragraph" w:customStyle="1" w:styleId="Lijst31">
    <w:name w:val="Lijst 31"/>
    <w:basedOn w:val="Standaard"/>
    <w:uiPriority w:val="99"/>
    <w:semiHidden/>
    <w:unhideWhenUsed/>
    <w:pPr>
      <w:ind w:left="1080" w:hanging="360"/>
      <w:contextualSpacing/>
    </w:pPr>
  </w:style>
  <w:style w:type="paragraph" w:customStyle="1" w:styleId="Lijst41">
    <w:name w:val="Lijst 41"/>
    <w:basedOn w:val="Standaard"/>
    <w:uiPriority w:val="99"/>
    <w:semiHidden/>
    <w:unhideWhenUsed/>
    <w:pPr>
      <w:ind w:left="1440" w:hanging="360"/>
      <w:contextualSpacing/>
    </w:pPr>
  </w:style>
  <w:style w:type="paragraph" w:customStyle="1" w:styleId="Lijst51">
    <w:name w:val="Lijst 51"/>
    <w:basedOn w:val="Standaard"/>
    <w:uiPriority w:val="99"/>
    <w:semiHidden/>
    <w:unhideWhenUsed/>
    <w:pPr>
      <w:ind w:left="1800" w:hanging="360"/>
      <w:contextualSpacing/>
    </w:p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after="40"/>
    </w:pPr>
  </w:style>
  <w:style w:type="paragraph" w:customStyle="1" w:styleId="Opsommingsteken2">
    <w:name w:val="Opsommingsteken 2"/>
    <w:basedOn w:val="Standaard"/>
    <w:uiPriority w:val="99"/>
    <w:semiHidden/>
    <w:unhideWhenUsed/>
    <w:pPr>
      <w:numPr>
        <w:numId w:val="2"/>
      </w:numPr>
      <w:contextualSpacing/>
    </w:pPr>
  </w:style>
  <w:style w:type="paragraph" w:customStyle="1" w:styleId="Opsommingsteken3">
    <w:name w:val="Opsommingsteken 3"/>
    <w:basedOn w:val="Standaard"/>
    <w:uiPriority w:val="99"/>
    <w:semiHidden/>
    <w:unhideWhenUsed/>
    <w:pPr>
      <w:numPr>
        <w:numId w:val="3"/>
      </w:numPr>
      <w:contextualSpacing/>
    </w:pPr>
  </w:style>
  <w:style w:type="paragraph" w:customStyle="1" w:styleId="Opsommingsteken4">
    <w:name w:val="Opsommingsteken 4"/>
    <w:basedOn w:val="Standaard"/>
    <w:uiPriority w:val="99"/>
    <w:semiHidden/>
    <w:unhideWhenUsed/>
    <w:pPr>
      <w:numPr>
        <w:numId w:val="4"/>
      </w:numPr>
      <w:contextualSpacing/>
    </w:pPr>
  </w:style>
  <w:style w:type="paragraph" w:customStyle="1" w:styleId="Opsommingsteken5">
    <w:name w:val="Opsommingsteken 5"/>
    <w:basedOn w:val="Standaard"/>
    <w:uiPriority w:val="99"/>
    <w:semiHidden/>
    <w:unhideWhenUsed/>
    <w:pPr>
      <w:numPr>
        <w:numId w:val="5"/>
      </w:numPr>
      <w:contextualSpacing/>
    </w:pPr>
  </w:style>
  <w:style w:type="paragraph" w:customStyle="1" w:styleId="Lijstvoortzetting1">
    <w:name w:val="Lijstvoortzetting1"/>
    <w:basedOn w:val="Standaard"/>
    <w:uiPriority w:val="99"/>
    <w:semiHidden/>
    <w:unhideWhenUsed/>
    <w:pPr>
      <w:spacing w:after="120"/>
      <w:ind w:left="360"/>
      <w:contextualSpacing/>
    </w:pPr>
  </w:style>
  <w:style w:type="paragraph" w:customStyle="1" w:styleId="Lijstvoortzetting21">
    <w:name w:val="Lijstvoortzetting 21"/>
    <w:basedOn w:val="Standaard"/>
    <w:uiPriority w:val="99"/>
    <w:semiHidden/>
    <w:unhideWhenUsed/>
    <w:pPr>
      <w:spacing w:after="120"/>
      <w:ind w:left="720"/>
      <w:contextualSpacing/>
    </w:pPr>
  </w:style>
  <w:style w:type="paragraph" w:customStyle="1" w:styleId="Lijstvoortzetting31">
    <w:name w:val="Lijstvoortzetting 31"/>
    <w:basedOn w:val="Standaard"/>
    <w:uiPriority w:val="99"/>
    <w:semiHidden/>
    <w:unhideWhenUsed/>
    <w:pPr>
      <w:spacing w:after="120"/>
      <w:ind w:left="1080"/>
      <w:contextualSpacing/>
    </w:pPr>
  </w:style>
  <w:style w:type="paragraph" w:customStyle="1" w:styleId="Lijstvoortzetting41">
    <w:name w:val="Lijstvoortzetting 41"/>
    <w:basedOn w:val="Standaard"/>
    <w:uiPriority w:val="99"/>
    <w:semiHidden/>
    <w:unhideWhenUsed/>
    <w:pPr>
      <w:spacing w:after="120"/>
      <w:ind w:left="1440"/>
      <w:contextualSpacing/>
    </w:pPr>
  </w:style>
  <w:style w:type="paragraph" w:customStyle="1" w:styleId="Lijstvoortzetting51">
    <w:name w:val="Lijstvoortzetting 51"/>
    <w:basedOn w:val="Standaard"/>
    <w:uiPriority w:val="99"/>
    <w:semiHidden/>
    <w:unhideWhenUsed/>
    <w:pPr>
      <w:spacing w:after="120"/>
      <w:ind w:left="1800"/>
      <w:contextualSpacing/>
    </w:pPr>
  </w:style>
  <w:style w:type="paragraph" w:customStyle="1" w:styleId="Lijstnummering1">
    <w:name w:val="Lijstnummering1"/>
    <w:basedOn w:val="Standaard"/>
    <w:uiPriority w:val="1"/>
    <w:unhideWhenUsed/>
    <w:qFormat/>
    <w:pPr>
      <w:numPr>
        <w:numId w:val="19"/>
      </w:numPr>
      <w:contextualSpacing/>
    </w:pPr>
  </w:style>
  <w:style w:type="paragraph" w:customStyle="1" w:styleId="Lijstnummering21">
    <w:name w:val="Lijstnummering 21"/>
    <w:basedOn w:val="Standa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jstnummering31">
    <w:name w:val="Lijstnummering 31"/>
    <w:basedOn w:val="Standa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jstnummering41">
    <w:name w:val="Lijstnummering 41"/>
    <w:basedOn w:val="Standa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jstnummering51">
    <w:name w:val="Lijstnummering 51"/>
    <w:basedOn w:val="Standa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jstalinea1">
    <w:name w:val="Lijstalinea1"/>
    <w:basedOn w:val="Standaard"/>
    <w:uiPriority w:val="34"/>
    <w:semiHidden/>
    <w:unhideWhenUsed/>
    <w:pPr>
      <w:ind w:left="720"/>
      <w:contextualSpacing/>
    </w:pPr>
  </w:style>
  <w:style w:type="paragraph" w:styleId="Macrotekst">
    <w:name w:val="macro"/>
    <w:link w:val="Macroteks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Pr>
      <w:rFonts w:ascii="Consolas" w:hAnsi="Consolas" w:cs="Consolas"/>
      <w:sz w:val="20"/>
    </w:rPr>
  </w:style>
  <w:style w:type="table" w:customStyle="1" w:styleId="Gemiddeldraster11">
    <w:name w:val="Gemiddeld raster 11"/>
    <w:basedOn w:val="Standaardtabe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emiddeldraster1Accent1">
    <w:name w:val="Gemiddeld raster 1 Accent 1"/>
    <w:basedOn w:val="Standaardtabe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Gemiddeldraster1Accent2">
    <w:name w:val="Gemiddeld raster 1 Accent 2"/>
    <w:basedOn w:val="Standaardtabe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Gemiddeldraster1Accent3">
    <w:name w:val="Gemiddeld raster 1 Accent 3"/>
    <w:basedOn w:val="Standaardtabe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Gemiddeldraster1Accent4">
    <w:name w:val="Gemiddeld raster 1 Accent 4"/>
    <w:basedOn w:val="Standaardtabe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Gemiddeldraster1Accent5">
    <w:name w:val="Gemiddeld raster 1 Accent 5"/>
    <w:basedOn w:val="Standaardtabe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Gemiddeldraster1Accent6">
    <w:name w:val="Gemiddeld raster 1 Accent 6"/>
    <w:basedOn w:val="Standaardtabe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Gemiddeldraster21">
    <w:name w:val="Gemiddeld raster 21"/>
    <w:basedOn w:val="Standaardtabe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2Accent1">
    <w:name w:val="Gemiddeld raster 2 Accent 1"/>
    <w:basedOn w:val="Standaardtabe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2Accent2">
    <w:name w:val="Gemiddeld raster 2 Accent 2"/>
    <w:basedOn w:val="Standaardtabe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2Accent3">
    <w:name w:val="Gemiddeld raster 2 Accent 3"/>
    <w:basedOn w:val="Standaardtabe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2Accent4">
    <w:name w:val="Gemiddeld raster 2 Accent 4"/>
    <w:basedOn w:val="Standaardtabe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2Accent5">
    <w:name w:val="Gemiddeld raster 2 Accent 5"/>
    <w:basedOn w:val="Standaardtabe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2Accent6">
    <w:name w:val="Gemiddeld raster 2 Accent 6"/>
    <w:basedOn w:val="Standaardtabe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31">
    <w:name w:val="Gemiddeld raster 31"/>
    <w:basedOn w:val="Standaardtabe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emiddeldraster3Accent1">
    <w:name w:val="Gemiddeld raster 3 Accent 1"/>
    <w:basedOn w:val="Standaardtabe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Gemiddeldraster3Accent2">
    <w:name w:val="Gemiddeld raster 3 Accent 2"/>
    <w:basedOn w:val="Standaardtabe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Gemiddeldraster3Accent3">
    <w:name w:val="Gemiddeld raster 3 Accent 3"/>
    <w:basedOn w:val="Standaardtabe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Gemiddeldraster3Accent4">
    <w:name w:val="Gemiddeld raster 3 Accent 4"/>
    <w:basedOn w:val="Standaardtabe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Gemiddeldraster3Accent5">
    <w:name w:val="Gemiddeld raster 3 Accent 5"/>
    <w:basedOn w:val="Standaardtabe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Gemiddeldraster3Accent6">
    <w:name w:val="Gemiddeld raster 3 Accent 6"/>
    <w:basedOn w:val="Standaardtabe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Gemiddeldelijst11">
    <w:name w:val="Gemiddelde lijst 11"/>
    <w:basedOn w:val="Standaardtabe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emiddeldelijst1Accent1">
    <w:name w:val="Gemiddelde lijst 1 Accent 1"/>
    <w:basedOn w:val="Standaardtabe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Gemiddeldelijst1Accent2">
    <w:name w:val="Gemiddelde lijst 1 Accent 2"/>
    <w:basedOn w:val="Standaardtabe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Gemiddeldelijst1Accent3">
    <w:name w:val="Gemiddelde lijst 1 Accent 3"/>
    <w:basedOn w:val="Standaardtabe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Gemiddeldelijst1Accent4">
    <w:name w:val="Gemiddelde lijst 1 Accent 4"/>
    <w:basedOn w:val="Standaardtabe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Gemiddeldelijst1Accent5">
    <w:name w:val="Gemiddelde lijst 1 Accent 5"/>
    <w:basedOn w:val="Standaardtabe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Gemiddeldelijst1Accent6">
    <w:name w:val="Gemiddelde lijst 1 Accent 6"/>
    <w:basedOn w:val="Standaardtabe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Gemiddeldelijst21">
    <w:name w:val="Gemiddelde lijst 21"/>
    <w:basedOn w:val="Standaardtabe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lijst2Accent1">
    <w:name w:val="Gemiddelde lijst 2 Accent 1"/>
    <w:basedOn w:val="Standaardtabe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lijst2Accent2">
    <w:name w:val="Gemiddelde lijst 2 Accent 2"/>
    <w:basedOn w:val="Standaardtabe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lijst2Accent3">
    <w:name w:val="Gemiddelde lijst 2 Accent 3"/>
    <w:basedOn w:val="Standaardtabe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lijst2Accent4">
    <w:name w:val="Gemiddelde lijst 2 Accent 4"/>
    <w:basedOn w:val="Standaardtabe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lijst2Accent5">
    <w:name w:val="Gemiddelde lijst 2 Accent 5"/>
    <w:basedOn w:val="Standaardtabe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lijst2Accent6">
    <w:name w:val="Gemiddelde lijst 2 Accent 6"/>
    <w:basedOn w:val="Standaardtabe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arcering11">
    <w:name w:val="Gemiddelde arcering 11"/>
    <w:basedOn w:val="Standaardtabe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Accent1">
    <w:name w:val="Gemiddelde arcering 1 Accent 1"/>
    <w:basedOn w:val="Standaardtabe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Accent2">
    <w:name w:val="Gemiddelde arcering 1 Accent 2"/>
    <w:basedOn w:val="Standaardtabe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Accent3">
    <w:name w:val="Gemiddelde arcering 1 Accent 3"/>
    <w:basedOn w:val="Standaardtabe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Accent4">
    <w:name w:val="Gemiddelde arcering 1 Accent 4"/>
    <w:basedOn w:val="Standaardtabe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Accent5">
    <w:name w:val="Gemiddelde arcering 1 Accent 5"/>
    <w:basedOn w:val="Standaardtabe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Accent6">
    <w:name w:val="Gemiddelde arcering 1 Accent 6"/>
    <w:basedOn w:val="Standaardtabe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21">
    <w:name w:val="Gemiddelde arcering 21"/>
    <w:basedOn w:val="Standaardtabe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Accent1">
    <w:name w:val="Gemiddelde arcering 2 Accent 1"/>
    <w:basedOn w:val="Standaardtabe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Accent2">
    <w:name w:val="Gemiddelde arcering 2 Accent 2"/>
    <w:basedOn w:val="Standaardtabe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Accent3">
    <w:name w:val="Gemiddelde arcering 2 Accent 3"/>
    <w:basedOn w:val="Standaardtabe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Accent4">
    <w:name w:val="Gemiddelde arcering 2 Accent 4"/>
    <w:basedOn w:val="Standaardtabe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Accent5">
    <w:name w:val="Gemiddelde arcering 2 Accent 5"/>
    <w:basedOn w:val="Standaardtabe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Accent6">
    <w:name w:val="Gemiddelde arcering 2 Accent 6"/>
    <w:basedOn w:val="Standaardtabe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erichtkop1">
    <w:name w:val="Berichtkop1"/>
    <w:basedOn w:val="Standaard"/>
    <w:link w:val="Tekensvoorberichtkop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Tekensvoorberichtkop">
    <w:name w:val="Tekens voor berichtkop"/>
    <w:basedOn w:val="Standaardalinea-lettertype"/>
    <w:link w:val="Berichtkop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aalWeb">
    <w:name w:val="Normaal (Web)"/>
    <w:basedOn w:val="Standa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ardinspringing1">
    <w:name w:val="Standaardinspringing1"/>
    <w:basedOn w:val="Standaard"/>
    <w:uiPriority w:val="99"/>
    <w:semiHidden/>
    <w:unhideWhenUsed/>
    <w:pPr>
      <w:ind w:left="720"/>
    </w:pPr>
  </w:style>
  <w:style w:type="paragraph" w:customStyle="1" w:styleId="Notitiekop1">
    <w:name w:val="Notitiekop1"/>
    <w:basedOn w:val="Standaard"/>
    <w:next w:val="Standaard"/>
    <w:link w:val="Tekensvoornotitiekop"/>
    <w:uiPriority w:val="99"/>
    <w:semiHidden/>
    <w:unhideWhenUsed/>
    <w:pPr>
      <w:spacing w:after="0" w:line="240" w:lineRule="auto"/>
    </w:pPr>
  </w:style>
  <w:style w:type="character" w:customStyle="1" w:styleId="Tekensvoornotitiekop">
    <w:name w:val="Tekens voor notitiekop"/>
    <w:basedOn w:val="Standaardalinea-lettertype"/>
    <w:link w:val="Notitiekop1"/>
    <w:uiPriority w:val="99"/>
    <w:semiHidden/>
  </w:style>
  <w:style w:type="character" w:customStyle="1" w:styleId="paginanummer">
    <w:name w:val="paginanummer"/>
    <w:basedOn w:val="Standaardalinea-lettertype"/>
    <w:uiPriority w:val="99"/>
    <w:semiHidden/>
    <w:unhideWhenUsed/>
  </w:style>
  <w:style w:type="paragraph" w:customStyle="1" w:styleId="Tekstzonderopmaak1">
    <w:name w:val="Tekst zonder opmaak1"/>
    <w:basedOn w:val="Standaard"/>
    <w:link w:val="Tekensvoortekstzonderopmaak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kensvoortekstzonderopmaak">
    <w:name w:val="Tekens voor tekst zonder opmaak"/>
    <w:basedOn w:val="Standaardalinea-lettertype"/>
    <w:link w:val="Tekstzonderopmaak1"/>
    <w:uiPriority w:val="99"/>
    <w:semiHidden/>
    <w:rPr>
      <w:rFonts w:ascii="Consolas" w:hAnsi="Consolas" w:cs="Consolas"/>
      <w:sz w:val="21"/>
    </w:rPr>
  </w:style>
  <w:style w:type="paragraph" w:customStyle="1" w:styleId="Aanhef1">
    <w:name w:val="Aanhef1"/>
    <w:basedOn w:val="Standaard"/>
    <w:next w:val="Standaard"/>
    <w:link w:val="Tekensvooraanhef"/>
    <w:uiPriority w:val="99"/>
    <w:semiHidden/>
    <w:unhideWhenUsed/>
  </w:style>
  <w:style w:type="character" w:customStyle="1" w:styleId="Tekensvooraanhef">
    <w:name w:val="Tekens voor aanhef"/>
    <w:basedOn w:val="Standaardalinea-lettertype"/>
    <w:link w:val="Aanhef1"/>
    <w:uiPriority w:val="99"/>
    <w:semiHidden/>
  </w:style>
  <w:style w:type="paragraph" w:customStyle="1" w:styleId="Handtekening1">
    <w:name w:val="Handtekening1"/>
    <w:basedOn w:val="Standaard"/>
    <w:link w:val="Tekensvoorhandtekening"/>
    <w:uiPriority w:val="9"/>
    <w:unhideWhenUsed/>
    <w:qFormat/>
    <w:pPr>
      <w:spacing w:before="720" w:after="0" w:line="312" w:lineRule="auto"/>
      <w:contextualSpacing/>
    </w:pPr>
  </w:style>
  <w:style w:type="character" w:customStyle="1" w:styleId="Tekensvoorhandtekening">
    <w:name w:val="Tekens voor handtekening"/>
    <w:basedOn w:val="Standaardalinea-lettertype"/>
    <w:link w:val="Handtekening1"/>
    <w:uiPriority w:val="9"/>
    <w:rPr>
      <w:kern w:val="20"/>
    </w:rPr>
  </w:style>
  <w:style w:type="character" w:customStyle="1" w:styleId="Extranadruk">
    <w:name w:val="Extra nadruk"/>
    <w:basedOn w:val="Standaardalinea-lettertype"/>
    <w:uiPriority w:val="1"/>
    <w:unhideWhenUsed/>
    <w:qFormat/>
    <w:rPr>
      <w:b/>
      <w:bCs/>
    </w:rPr>
  </w:style>
  <w:style w:type="paragraph" w:customStyle="1" w:styleId="Subtitel">
    <w:name w:val="Subtitel"/>
    <w:basedOn w:val="Standaard"/>
    <w:next w:val="Standaard"/>
    <w:link w:val="Tekensvoorsubtitel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Tekensvoorsubtitel">
    <w:name w:val="Tekens voor subtitel"/>
    <w:basedOn w:val="Standaardalinea-lettertype"/>
    <w:link w:val="Sub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Subtielebenadrukking1">
    <w:name w:val="Subtiele benadrukking1"/>
    <w:basedOn w:val="Standaardalinea-lettertype"/>
    <w:uiPriority w:val="19"/>
    <w:semiHidden/>
    <w:unhideWhenUsed/>
    <w:rPr>
      <w:i/>
      <w:iCs/>
      <w:color w:val="808080" w:themeColor="text1" w:themeTint="7F"/>
    </w:rPr>
  </w:style>
  <w:style w:type="character" w:customStyle="1" w:styleId="Subtieleverwijzing1">
    <w:name w:val="Subtiele verwijzing1"/>
    <w:basedOn w:val="Standaardalinea-lettertype"/>
    <w:uiPriority w:val="31"/>
    <w:semiHidden/>
    <w:unhideWhenUsed/>
    <w:rPr>
      <w:smallCaps/>
      <w:color w:val="CC8E60" w:themeColor="accent2"/>
      <w:u w:val="single"/>
    </w:rPr>
  </w:style>
  <w:style w:type="table" w:customStyle="1" w:styleId="3D-effectenvoortabel11">
    <w:name w:val="3D-effecten voor tabel 11"/>
    <w:basedOn w:val="Standaardtabe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-effectenvoortabel21">
    <w:name w:val="3D-effecten voor tabel 21"/>
    <w:basedOn w:val="Standaardtabe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-effectenvoortabel31">
    <w:name w:val="3D-effecten voor tabel 31"/>
    <w:basedOn w:val="Standaardtabe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sieketabel11">
    <w:name w:val="Klassieke tabel 1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sieketabel21">
    <w:name w:val="Klassieke tabel 2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sieketabel31">
    <w:name w:val="Klassieke tabel 31"/>
    <w:basedOn w:val="Standaardtabe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sieketabel41">
    <w:name w:val="Klassieke tabel 4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eurrijketabel11">
    <w:name w:val="Kleurrijke tabel 11"/>
    <w:basedOn w:val="Standaardtabe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eurrijketabel21">
    <w:name w:val="Kleurrijke tabel 2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eurrijketabel31">
    <w:name w:val="Kleurrijke tabel 3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kolommen11">
    <w:name w:val="Tabelkolommen 11"/>
    <w:basedOn w:val="Standaardtabe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kolommen21">
    <w:name w:val="Tabelkolommen 21"/>
    <w:basedOn w:val="Standaardtabe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kolommen31">
    <w:name w:val="Tabelkolommen 31"/>
    <w:basedOn w:val="Standaardtabe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kolommen41">
    <w:name w:val="Tabelkolommen 41"/>
    <w:basedOn w:val="Standaardtabe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kolommen51">
    <w:name w:val="Tabelkolommen 51"/>
    <w:basedOn w:val="Standaardtabe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Eigentijdsetabel1">
    <w:name w:val="Eigentijdse tabel1"/>
    <w:basedOn w:val="Standaardtabe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etabel1">
    <w:name w:val="Elegante tabel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raster11">
    <w:name w:val="Tabelraster 1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raster21">
    <w:name w:val="Tabelraster 2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raster31">
    <w:name w:val="Tabelraster 3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raster41">
    <w:name w:val="Tabelraster 4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raster51">
    <w:name w:val="Tabelraster 5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raster61">
    <w:name w:val="Tabelraster 6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raster71">
    <w:name w:val="Tabelraster 71"/>
    <w:basedOn w:val="Standaardtabe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raster81">
    <w:name w:val="Tabelraster 8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ijst11">
    <w:name w:val="Tabellijst 11"/>
    <w:basedOn w:val="Standaardtabe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ijst21">
    <w:name w:val="Tabellijst 21"/>
    <w:basedOn w:val="Standaardtabe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ijst31">
    <w:name w:val="Tabellijst 3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ijst41">
    <w:name w:val="Tabellijst 4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ijst51">
    <w:name w:val="Tabellijst 5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ijst61">
    <w:name w:val="Tabellijst 61"/>
    <w:basedOn w:val="Standaardtabe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ijst71">
    <w:name w:val="Tabellijst 71"/>
    <w:basedOn w:val="Standaardtabe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ijst81">
    <w:name w:val="Tabellijst 81"/>
    <w:basedOn w:val="Standaardtabe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bronvermelding">
    <w:name w:val="bronvermelding"/>
    <w:basedOn w:val="Standaard"/>
    <w:next w:val="Standaard"/>
    <w:uiPriority w:val="99"/>
    <w:semiHidden/>
    <w:unhideWhenUsed/>
    <w:pPr>
      <w:spacing w:after="0"/>
      <w:ind w:left="220" w:hanging="220"/>
    </w:pPr>
  </w:style>
  <w:style w:type="paragraph" w:customStyle="1" w:styleId="lijstmetafbeeldingen">
    <w:name w:val="lijst met afbeeldingen"/>
    <w:basedOn w:val="Standaard"/>
    <w:next w:val="Standaard"/>
    <w:uiPriority w:val="99"/>
    <w:semiHidden/>
    <w:unhideWhenUsed/>
    <w:pPr>
      <w:spacing w:after="0"/>
    </w:pPr>
  </w:style>
  <w:style w:type="table" w:customStyle="1" w:styleId="Professioneletabel1">
    <w:name w:val="Professionele tabel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Eenvoudigetabel11">
    <w:name w:val="Eenvoudige tabel 1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Eenvoudigetabel21">
    <w:name w:val="Eenvoudige tabel 21"/>
    <w:basedOn w:val="Standaardtabe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envoudigetabel31">
    <w:name w:val="Eenvoudige tabel 31"/>
    <w:basedOn w:val="Standaardtabe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Verfijndetabel11">
    <w:name w:val="Verfijnde tabel 11"/>
    <w:basedOn w:val="Standaardtabe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Verfijndetabel21">
    <w:name w:val="Verfijnde tabel 21"/>
    <w:basedOn w:val="Standaardtabe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thema1">
    <w:name w:val="Tabelthema1"/>
    <w:basedOn w:val="Standaardtabe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tabel11">
    <w:name w:val="Webtabel 11"/>
    <w:basedOn w:val="Standaardtabe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tabel21">
    <w:name w:val="Webtabel 21"/>
    <w:basedOn w:val="Standaardtabe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tabel31">
    <w:name w:val="Webtabel 31"/>
    <w:basedOn w:val="Standaardtabe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ard"/>
    <w:next w:val="Standaard"/>
    <w:link w:val="Tekensvoortitel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ekensvoortitel">
    <w:name w:val="Tekens voor titel"/>
    <w:basedOn w:val="Standaardalinea-lettertype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Kopbronvermelding1">
    <w:name w:val="Kop bronvermelding1"/>
    <w:basedOn w:val="Standaard"/>
    <w:next w:val="Standa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20"/>
    </w:p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4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660"/>
    </w:pPr>
  </w:style>
  <w:style w:type="paragraph" w:customStyle="1" w:styleId="inhoudsopgave5">
    <w:name w:val="inhoudsopgave 5"/>
    <w:basedOn w:val="Standaard"/>
    <w:next w:val="Standaard"/>
    <w:autoRedefine/>
    <w:uiPriority w:val="39"/>
    <w:semiHidden/>
    <w:unhideWhenUsed/>
    <w:pPr>
      <w:spacing w:after="100"/>
      <w:ind w:left="880"/>
    </w:pPr>
  </w:style>
  <w:style w:type="paragraph" w:customStyle="1" w:styleId="inhoudsopgave6">
    <w:name w:val="inhoudsopgave 6"/>
    <w:basedOn w:val="Standaard"/>
    <w:next w:val="Standaard"/>
    <w:autoRedefine/>
    <w:uiPriority w:val="39"/>
    <w:semiHidden/>
    <w:unhideWhenUsed/>
    <w:pPr>
      <w:spacing w:after="100"/>
      <w:ind w:left="1100"/>
    </w:pPr>
  </w:style>
  <w:style w:type="paragraph" w:customStyle="1" w:styleId="inhoudsopgave7">
    <w:name w:val="inhoudsopgave 7"/>
    <w:basedOn w:val="Standaard"/>
    <w:next w:val="Standaard"/>
    <w:autoRedefine/>
    <w:uiPriority w:val="39"/>
    <w:semiHidden/>
    <w:unhideWhenUsed/>
    <w:pPr>
      <w:spacing w:after="100"/>
      <w:ind w:left="1320"/>
    </w:pPr>
  </w:style>
  <w:style w:type="paragraph" w:customStyle="1" w:styleId="inhoudsopgave8">
    <w:name w:val="inhoudsopgave 8"/>
    <w:basedOn w:val="Standaard"/>
    <w:next w:val="Standaard"/>
    <w:autoRedefine/>
    <w:uiPriority w:val="39"/>
    <w:semiHidden/>
    <w:unhideWhenUsed/>
    <w:pPr>
      <w:spacing w:after="100"/>
      <w:ind w:left="1540"/>
    </w:pPr>
  </w:style>
  <w:style w:type="paragraph" w:customStyle="1" w:styleId="inhoudsopgave9">
    <w:name w:val="inhoudsopgave 9"/>
    <w:basedOn w:val="Standaard"/>
    <w:next w:val="Standaard"/>
    <w:autoRedefine/>
    <w:uiPriority w:val="39"/>
    <w:semiHidden/>
    <w:unhideWhenUsed/>
    <w:pPr>
      <w:spacing w:after="100"/>
      <w:ind w:left="1760"/>
    </w:p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outlineLvl w:val="9"/>
    </w:p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</w:style>
  <w:style w:type="paragraph" w:customStyle="1" w:styleId="Tabelkop">
    <w:name w:val="Tabelkop"/>
    <w:basedOn w:val="Standaard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tekstdecimaal">
    <w:name w:val="Tabeltekstdecimaal"/>
    <w:basedOn w:val="Standa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letabel">
    <w:name w:val="Financiële tabel"/>
    <w:basedOn w:val="Standaardtabe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Jaarverslag">
    <w:name w:val="Jaarverslag"/>
    <w:uiPriority w:val="99"/>
    <w:pPr>
      <w:numPr>
        <w:numId w:val="17"/>
      </w:numPr>
    </w:pPr>
  </w:style>
  <w:style w:type="paragraph" w:customStyle="1" w:styleId="Samenvatting">
    <w:name w:val="Samenvatting"/>
    <w:basedOn w:val="Standa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tekst">
    <w:name w:val="Tabeltekst"/>
    <w:basedOn w:val="Standaard"/>
    <w:uiPriority w:val="9"/>
    <w:qFormat/>
    <w:pPr>
      <w:spacing w:before="60" w:after="60" w:line="240" w:lineRule="auto"/>
      <w:ind w:left="144" w:right="144"/>
    </w:pPr>
  </w:style>
  <w:style w:type="paragraph" w:customStyle="1" w:styleId="Kopvooromgekeerdetabel">
    <w:name w:val="Kop voor omgekeerde tabel"/>
    <w:basedOn w:val="Standa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tekstmetarcering">
    <w:name w:val="Koptekst met arcering"/>
    <w:basedOn w:val="Standaard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Koptekst0">
    <w:name w:val="header"/>
    <w:basedOn w:val="Standaard"/>
    <w:link w:val="KoptekstChar"/>
    <w:uiPriority w:val="99"/>
    <w:unhideWhenUsed/>
    <w:rsid w:val="00D4549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D45496"/>
    <w:rPr>
      <w:kern w:val="20"/>
    </w:rPr>
  </w:style>
  <w:style w:type="paragraph" w:styleId="Voettekst0">
    <w:name w:val="footer"/>
    <w:basedOn w:val="Standaard"/>
    <w:link w:val="VoettekstChar"/>
    <w:uiPriority w:val="99"/>
    <w:unhideWhenUsed/>
    <w:rsid w:val="00D4549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D45496"/>
    <w:rPr>
      <w:kern w:val="20"/>
    </w:rPr>
  </w:style>
  <w:style w:type="character" w:customStyle="1" w:styleId="Kop1Char">
    <w:name w:val="Kop 1 Char"/>
    <w:basedOn w:val="Standaardalinea-lettertype"/>
    <w:link w:val="Kop1"/>
    <w:rsid w:val="00186C90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Kopvaninhoudsopgave">
    <w:name w:val="TOC Heading"/>
    <w:aliases w:val="Koptekst zijbalk"/>
    <w:basedOn w:val="Kop1"/>
    <w:next w:val="Standaard"/>
    <w:uiPriority w:val="39"/>
    <w:unhideWhenUsed/>
    <w:qFormat/>
    <w:rsid w:val="00E14C17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E14C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14C17"/>
    <w:pPr>
      <w:spacing w:after="100"/>
      <w:ind w:left="200"/>
    </w:pPr>
  </w:style>
  <w:style w:type="character" w:styleId="Tekstvantijdelijkeaanduiding">
    <w:name w:val="Placeholder Text"/>
    <w:basedOn w:val="Standaardalinea-lettertype"/>
    <w:uiPriority w:val="99"/>
    <w:semiHidden/>
    <w:rsid w:val="00D20624"/>
    <w:rPr>
      <w:color w:val="808080"/>
    </w:rPr>
  </w:style>
  <w:style w:type="paragraph" w:styleId="Bijschrift0">
    <w:name w:val="caption"/>
    <w:basedOn w:val="Standaard"/>
    <w:next w:val="Standaard"/>
    <w:uiPriority w:val="35"/>
    <w:unhideWhenUsed/>
    <w:qFormat/>
    <w:rsid w:val="006E2636"/>
    <w:pPr>
      <w:spacing w:before="0" w:after="200" w:line="240" w:lineRule="auto"/>
    </w:pPr>
    <w:rPr>
      <w:i/>
      <w:iCs/>
      <w:color w:val="1F2123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rsid w:val="00186C90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</w:rPr>
  </w:style>
  <w:style w:type="paragraph" w:styleId="Lijstalinea">
    <w:name w:val="List Paragraph"/>
    <w:basedOn w:val="Standaard"/>
    <w:uiPriority w:val="34"/>
    <w:semiHidden/>
    <w:rsid w:val="00186C9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rsid w:val="00186C90"/>
    <w:rPr>
      <w:rFonts w:asciiTheme="majorHAnsi" w:eastAsiaTheme="majorEastAsia" w:hAnsiTheme="majorHAnsi" w:cstheme="majorBidi"/>
      <w:color w:val="394B5A" w:themeColor="accent1" w:themeShade="7F"/>
      <w:kern w:val="20"/>
      <w:sz w:val="24"/>
      <w:szCs w:val="24"/>
    </w:rPr>
  </w:style>
  <w:style w:type="character" w:customStyle="1" w:styleId="Kop4Char">
    <w:name w:val="Kop 4 Char"/>
    <w:basedOn w:val="Standaardalinea-lettertype"/>
    <w:link w:val="Kop4"/>
    <w:rsid w:val="00186C90"/>
    <w:rPr>
      <w:rFonts w:asciiTheme="majorHAnsi" w:eastAsiaTheme="majorEastAsia" w:hAnsiTheme="majorHAnsi" w:cstheme="majorBidi"/>
      <w:i/>
      <w:iCs/>
      <w:color w:val="577188" w:themeColor="accent1" w:themeShade="BF"/>
      <w:kern w:val="20"/>
      <w:sz w:val="22"/>
    </w:rPr>
  </w:style>
  <w:style w:type="character" w:customStyle="1" w:styleId="Kop5Char">
    <w:name w:val="Kop 5 Char"/>
    <w:basedOn w:val="Standaardalinea-lettertype"/>
    <w:link w:val="Kop5"/>
    <w:semiHidden/>
    <w:rsid w:val="00186C90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Kop6Char">
    <w:name w:val="Kop 6 Char"/>
    <w:basedOn w:val="Standaardalinea-lettertype"/>
    <w:link w:val="Kop6"/>
    <w:semiHidden/>
    <w:rsid w:val="00186C90"/>
    <w:rPr>
      <w:rFonts w:asciiTheme="majorHAnsi" w:eastAsiaTheme="majorEastAsia" w:hAnsiTheme="majorHAnsi" w:cstheme="majorBidi"/>
      <w:color w:val="394B5A" w:themeColor="accent1" w:themeShade="7F"/>
      <w:kern w:val="20"/>
      <w:sz w:val="22"/>
    </w:rPr>
  </w:style>
  <w:style w:type="character" w:customStyle="1" w:styleId="Kop7Char">
    <w:name w:val="Kop 7 Char"/>
    <w:basedOn w:val="Standaardalinea-lettertype"/>
    <w:link w:val="Kop7"/>
    <w:semiHidden/>
    <w:rsid w:val="00186C90"/>
    <w:rPr>
      <w:rFonts w:asciiTheme="majorHAnsi" w:eastAsiaTheme="majorEastAsia" w:hAnsiTheme="majorHAnsi" w:cstheme="majorBidi"/>
      <w:i/>
      <w:iCs/>
      <w:color w:val="394B5A" w:themeColor="accent1" w:themeShade="7F"/>
      <w:kern w:val="20"/>
      <w:sz w:val="22"/>
    </w:rPr>
  </w:style>
  <w:style w:type="character" w:customStyle="1" w:styleId="Kop8Char">
    <w:name w:val="Kop 8 Char"/>
    <w:basedOn w:val="Standaardalinea-lettertype"/>
    <w:link w:val="Kop8"/>
    <w:semiHidden/>
    <w:rsid w:val="00186C90"/>
    <w:rPr>
      <w:rFonts w:asciiTheme="majorHAnsi" w:eastAsiaTheme="majorEastAsia" w:hAnsiTheme="majorHAnsi" w:cstheme="majorBidi"/>
      <w:color w:val="272727" w:themeColor="text1" w:themeTint="D8"/>
      <w:kern w:val="20"/>
      <w:sz w:val="21"/>
      <w:szCs w:val="21"/>
    </w:rPr>
  </w:style>
  <w:style w:type="character" w:customStyle="1" w:styleId="Kop9Char">
    <w:name w:val="Kop 9 Char"/>
    <w:basedOn w:val="Standaardalinea-lettertype"/>
    <w:link w:val="Kop9"/>
    <w:semiHidden/>
    <w:rsid w:val="00186C90"/>
    <w:rPr>
      <w:rFonts w:asciiTheme="majorHAnsi" w:eastAsiaTheme="majorEastAsia" w:hAnsiTheme="majorHAnsi" w:cstheme="majorBidi"/>
      <w:i/>
      <w:iCs/>
      <w:color w:val="272727" w:themeColor="text1" w:themeTint="D8"/>
      <w:kern w:val="20"/>
      <w:sz w:val="21"/>
      <w:szCs w:val="21"/>
    </w:rPr>
  </w:style>
  <w:style w:type="paragraph" w:styleId="Inhopg3">
    <w:name w:val="toc 3"/>
    <w:basedOn w:val="Standaard"/>
    <w:next w:val="Standaard"/>
    <w:autoRedefine/>
    <w:uiPriority w:val="39"/>
    <w:unhideWhenUsed/>
    <w:rsid w:val="00225F89"/>
    <w:pPr>
      <w:spacing w:after="100"/>
      <w:ind w:left="440"/>
    </w:pPr>
  </w:style>
  <w:style w:type="paragraph" w:styleId="Lijstmetafbeeldingen0">
    <w:name w:val="table of figures"/>
    <w:basedOn w:val="Standaard"/>
    <w:next w:val="Standaard"/>
    <w:uiPriority w:val="99"/>
    <w:unhideWhenUsed/>
    <w:rsid w:val="00225F89"/>
    <w:pPr>
      <w:spacing w:after="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1B2A4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B2A40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B2A40"/>
    <w:rPr>
      <w:kern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B2A4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B2A40"/>
    <w:rPr>
      <w:b/>
      <w:bCs/>
      <w:kern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B2A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2A40"/>
    <w:rPr>
      <w:rFonts w:ascii="Segoe UI" w:hAnsi="Segoe UI" w:cs="Segoe UI"/>
      <w:kern w:val="20"/>
      <w:sz w:val="18"/>
      <w:szCs w:val="18"/>
    </w:rPr>
  </w:style>
  <w:style w:type="table" w:styleId="Tabelraster">
    <w:name w:val="Table Grid"/>
    <w:basedOn w:val="Standaardtabel"/>
    <w:uiPriority w:val="59"/>
    <w:rsid w:val="00694FBB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\Documents\onedrive\Documenten\Aangepaste%20Office-sjablonen\Jaarversl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4D71FA532F461EBCAD24B5B2BC79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0DC8F-BE09-4113-BB39-3BC71D7AD26B}"/>
      </w:docPartPr>
      <w:docPartBody>
        <w:p w:rsidR="007C6E9C" w:rsidRDefault="00E64CA6">
          <w:pPr>
            <w:pStyle w:val="0A4D71FA532F461EBCAD24B5B2BC79BA"/>
          </w:pPr>
          <w:r>
            <w:t>Jaarverslag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jstopsommingsteken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00"/>
    <w:rsid w:val="00361AE3"/>
    <w:rsid w:val="00472B70"/>
    <w:rsid w:val="006F7E25"/>
    <w:rsid w:val="007A046A"/>
    <w:rsid w:val="007C6E9C"/>
    <w:rsid w:val="007E22FB"/>
    <w:rsid w:val="008353C6"/>
    <w:rsid w:val="00856100"/>
    <w:rsid w:val="009B295F"/>
    <w:rsid w:val="00E41BFE"/>
    <w:rsid w:val="00E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64510389A1140A7B18E7B55CA8AA5E4">
    <w:name w:val="B64510389A1140A7B18E7B55CA8AA5E4"/>
  </w:style>
  <w:style w:type="paragraph" w:customStyle="1" w:styleId="28F56C60E46C4F4FB4838F5A95BDE6D5">
    <w:name w:val="28F56C60E46C4F4FB4838F5A95BDE6D5"/>
  </w:style>
  <w:style w:type="paragraph" w:customStyle="1" w:styleId="6D0852274B8F46EE8D7C7799A716B14A">
    <w:name w:val="6D0852274B8F46EE8D7C7799A716B14A"/>
  </w:style>
  <w:style w:type="paragraph" w:customStyle="1" w:styleId="77E4FA163F164D32986932BF3821F68E">
    <w:name w:val="77E4FA163F164D32986932BF3821F68E"/>
  </w:style>
  <w:style w:type="paragraph" w:customStyle="1" w:styleId="F1274DE631C64002AFC473DBEF8FF474">
    <w:name w:val="F1274DE631C64002AFC473DBEF8FF474"/>
  </w:style>
  <w:style w:type="paragraph" w:customStyle="1" w:styleId="2E9B1AB3CCF04B0BB6F7ECCF4774B706">
    <w:name w:val="2E9B1AB3CCF04B0BB6F7ECCF4774B706"/>
  </w:style>
  <w:style w:type="paragraph" w:customStyle="1" w:styleId="B977249061664FF2A130E64A720AE0FB">
    <w:name w:val="B977249061664FF2A130E64A720AE0FB"/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nl-NL" w:eastAsia="en-US"/>
    </w:rPr>
  </w:style>
  <w:style w:type="paragraph" w:customStyle="1" w:styleId="F0D5E6E18FDA4D0788DFD7C7BD8DE61A">
    <w:name w:val="F0D5E6E18FDA4D0788DFD7C7BD8DE61A"/>
  </w:style>
  <w:style w:type="paragraph" w:customStyle="1" w:styleId="33987B1BBD9948669C19075BCF6ABAD9">
    <w:name w:val="33987B1BBD9948669C19075BCF6ABAD9"/>
  </w:style>
  <w:style w:type="paragraph" w:customStyle="1" w:styleId="8EF0FBC829E44888BB6B9F4B67396716">
    <w:name w:val="8EF0FBC829E44888BB6B9F4B67396716"/>
  </w:style>
  <w:style w:type="paragraph" w:customStyle="1" w:styleId="AB6940698F7840A09F1E5F9EAE69B3B8">
    <w:name w:val="AB6940698F7840A09F1E5F9EAE69B3B8"/>
  </w:style>
  <w:style w:type="paragraph" w:customStyle="1" w:styleId="9D7E859E67434F6993E0AD1F705E4DEA">
    <w:name w:val="9D7E859E67434F6993E0AD1F705E4DEA"/>
  </w:style>
  <w:style w:type="paragraph" w:customStyle="1" w:styleId="1FD678FE3E0A4FD1B937BD3E0CF4D134">
    <w:name w:val="1FD678FE3E0A4FD1B937BD3E0CF4D134"/>
  </w:style>
  <w:style w:type="paragraph" w:customStyle="1" w:styleId="43B5CC9DBBC147A5AE26B1B22BC8CB11">
    <w:name w:val="43B5CC9DBBC147A5AE26B1B22BC8CB11"/>
  </w:style>
  <w:style w:type="paragraph" w:customStyle="1" w:styleId="0FEEA489865E4008A8E7F12107927E37">
    <w:name w:val="0FEEA489865E4008A8E7F12107927E37"/>
  </w:style>
  <w:style w:type="paragraph" w:customStyle="1" w:styleId="0233CE4F8E2648E0B92B6F38F01482CE">
    <w:name w:val="0233CE4F8E2648E0B92B6F38F01482CE"/>
  </w:style>
  <w:style w:type="paragraph" w:customStyle="1" w:styleId="A26D7CB14F744F21831C02DB5FF5EC7D">
    <w:name w:val="A26D7CB14F744F21831C02DB5FF5EC7D"/>
  </w:style>
  <w:style w:type="paragraph" w:customStyle="1" w:styleId="C69745B20A624489B1C95038F819C73E">
    <w:name w:val="C69745B20A624489B1C95038F819C73E"/>
  </w:style>
  <w:style w:type="paragraph" w:customStyle="1" w:styleId="E9FEFB97F8D54EC197E21482C32C7BC4">
    <w:name w:val="E9FEFB97F8D54EC197E21482C32C7BC4"/>
  </w:style>
  <w:style w:type="paragraph" w:customStyle="1" w:styleId="3E39DB6EDA8E4D86975F4374AD893B72">
    <w:name w:val="3E39DB6EDA8E4D86975F4374AD893B72"/>
  </w:style>
  <w:style w:type="paragraph" w:customStyle="1" w:styleId="70390054C2EE4D8BA5272186CD0C8004">
    <w:name w:val="70390054C2EE4D8BA5272186CD0C8004"/>
  </w:style>
  <w:style w:type="paragraph" w:customStyle="1" w:styleId="1412521F10024352BB3A297EB7D8F9C9">
    <w:name w:val="1412521F10024352BB3A297EB7D8F9C9"/>
  </w:style>
  <w:style w:type="paragraph" w:customStyle="1" w:styleId="5995DA4BE91247758362938380BF08CD">
    <w:name w:val="5995DA4BE91247758362938380BF08CD"/>
  </w:style>
  <w:style w:type="paragraph" w:customStyle="1" w:styleId="B8418CB1FDCA4A1FA5A7F4E1FC5412C7">
    <w:name w:val="B8418CB1FDCA4A1FA5A7F4E1FC5412C7"/>
  </w:style>
  <w:style w:type="paragraph" w:customStyle="1" w:styleId="0A4D71FA532F461EBCAD24B5B2BC79BA">
    <w:name w:val="0A4D71FA532F461EBCAD24B5B2BC79BA"/>
  </w:style>
  <w:style w:type="paragraph" w:customStyle="1" w:styleId="B191E15023AB4C7B8E8CCAE6DABB1BAF">
    <w:name w:val="B191E15023AB4C7B8E8CCAE6DABB1BAF"/>
  </w:style>
  <w:style w:type="paragraph" w:customStyle="1" w:styleId="DA7F1B62258542A6A710C625639C631F">
    <w:name w:val="DA7F1B62258542A6A710C625639C631F"/>
  </w:style>
  <w:style w:type="character" w:styleId="Tekstvantijdelijkeaanduiding">
    <w:name w:val="Placeholder Text"/>
    <w:basedOn w:val="Standaardalinea-lettertype"/>
    <w:uiPriority w:val="99"/>
    <w:semiHidden/>
    <w:rsid w:val="009B295F"/>
    <w:rPr>
      <w:color w:val="808080"/>
    </w:rPr>
  </w:style>
  <w:style w:type="paragraph" w:customStyle="1" w:styleId="8F3333ECECB04013B51BBAEC927110A3">
    <w:name w:val="8F3333ECECB04013B51BBAEC927110A3"/>
    <w:rsid w:val="00856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2AI2KOEO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138C1DB-604E-4290-A2BC-6BFB4B3D76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D56D5-7830-4B2D-B650-89CCAF3C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Jaarverslag</Template>
  <TotalTime>14</TotalTime>
  <Pages>5</Pages>
  <Words>311</Words>
  <Characters>1714</Characters>
  <Application>Microsoft Office Word</Application>
  <DocSecurity>0</DocSecurity>
  <Lines>14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Projectlab Bachelor EO-ICT</vt:lpstr>
      <vt:lpstr/>
      <vt:lpstr>Aan onze aandeelhouders</vt:lpstr>
      <vt:lpstr>    Strategische highlights</vt:lpstr>
      <vt:lpstr>    Financiële highlights</vt:lpstr>
      <vt:lpstr>    Highlights bedrijf</vt:lpstr>
      <vt:lpstr>    Vooruit kijken</vt:lpstr>
      <vt:lpstr>Financieel overzicht</vt:lpstr>
      <vt:lpstr>Jaarrekening</vt:lpstr>
      <vt:lpstr>    Overzicht financiële situatie</vt:lpstr>
      <vt:lpstr>    Overzicht inkomen in uitgebreide zin (Winst en verlies)</vt:lpstr>
      <vt:lpstr>    Overzicht van vermogenswijzigingen</vt:lpstr>
      <vt:lpstr>    Overzicht van cashflows</vt:lpstr>
      <vt:lpstr>Notities bij Jaarrekening</vt:lpstr>
      <vt:lpstr>    Accounts</vt:lpstr>
      <vt:lpstr>    Schuld</vt:lpstr>
      <vt:lpstr>    Continuïteit van de bedrijfsuitoefening</vt:lpstr>
      <vt:lpstr>    Voorwaardelijke schulden</vt:lpstr>
      <vt:lpstr>    Aandachtspunten</vt:lpstr>
      <vt:lpstr>Verslag van onafhankelijke accountant</vt:lpstr>
      <vt:lpstr>Contactinformatie</vt:lpstr>
      <vt:lpstr>Bedrijfsgegevens</vt:lpstr>
    </vt:vector>
  </TitlesOfParts>
  <Company>Francis Hoste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Projectlab Bachelor EO-ICT</dc:title>
  <dc:creator>Francis Hoste</dc:creator>
  <cp:keywords/>
  <cp:lastModifiedBy>Francis Hoste</cp:lastModifiedBy>
  <cp:revision>3</cp:revision>
  <cp:lastPrinted>2014-05-26T13:15:00Z</cp:lastPrinted>
  <dcterms:created xsi:type="dcterms:W3CDTF">2015-05-06T15:33:00Z</dcterms:created>
  <dcterms:modified xsi:type="dcterms:W3CDTF">2015-05-06T15:46:00Z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